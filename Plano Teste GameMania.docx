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1DF31" w14:textId="33D43AEE" w:rsidR="008038E0" w:rsidRPr="008153E5" w:rsidRDefault="00727F98" w:rsidP="00D40595">
      <w:pPr>
        <w:pStyle w:val="titulo"/>
        <w:jc w:val="center"/>
        <w:rPr>
          <w:sz w:val="40"/>
          <w:szCs w:val="40"/>
        </w:rPr>
      </w:pPr>
      <w:bookmarkStart w:id="0" w:name="_Ref471361557"/>
      <w:r w:rsidRPr="008153E5">
        <w:rPr>
          <w:sz w:val="40"/>
          <w:szCs w:val="40"/>
        </w:rPr>
        <w:t>Plano de Testes</w:t>
      </w:r>
    </w:p>
    <w:p w14:paraId="6FE58511" w14:textId="77777777" w:rsidR="00431C84" w:rsidRPr="008153E5" w:rsidRDefault="00431C84" w:rsidP="00D40595">
      <w:pPr>
        <w:pStyle w:val="versao"/>
        <w:jc w:val="center"/>
        <w:rPr>
          <w:sz w:val="40"/>
          <w:szCs w:val="40"/>
        </w:rPr>
      </w:pPr>
    </w:p>
    <w:p w14:paraId="514C4C2B" w14:textId="0200AC27" w:rsidR="008038E0" w:rsidRPr="00B525F0" w:rsidRDefault="00B87F85" w:rsidP="00D40595">
      <w:pPr>
        <w:pStyle w:val="sistema"/>
        <w:jc w:val="center"/>
        <w:rPr>
          <w:color w:val="002060"/>
          <w:sz w:val="40"/>
          <w:szCs w:val="40"/>
        </w:rPr>
      </w:pPr>
      <w:r w:rsidRPr="00B525F0">
        <w:rPr>
          <w:color w:val="002060"/>
          <w:sz w:val="40"/>
          <w:szCs w:val="40"/>
        </w:rPr>
        <w:t xml:space="preserve"> SITE </w:t>
      </w:r>
      <w:r w:rsidR="00455EEE" w:rsidRPr="00B525F0">
        <w:rPr>
          <w:color w:val="002060"/>
          <w:sz w:val="40"/>
          <w:szCs w:val="40"/>
        </w:rPr>
        <w:t>GAME MANIA</w:t>
      </w:r>
    </w:p>
    <w:p w14:paraId="7712E0A3" w14:textId="0D44FCBA" w:rsidR="008038E0" w:rsidRDefault="008038E0">
      <w:pPr>
        <w:pStyle w:val="versao"/>
        <w:rPr>
          <w:i/>
          <w:color w:val="0000FF"/>
        </w:rPr>
      </w:pPr>
    </w:p>
    <w:p w14:paraId="2A40D74F" w14:textId="77777777" w:rsidR="008038E0" w:rsidRDefault="008038E0">
      <w:pPr>
        <w:sectPr w:rsidR="008038E0">
          <w:headerReference w:type="default" r:id="rId7"/>
          <w:pgSz w:w="11906" w:h="16838" w:code="9"/>
          <w:pgMar w:top="1134" w:right="1418" w:bottom="2041" w:left="1418" w:header="680" w:footer="680" w:gutter="0"/>
          <w:cols w:space="720"/>
        </w:sectPr>
      </w:pPr>
    </w:p>
    <w:bookmarkEnd w:id="0"/>
    <w:p w14:paraId="47BD34ED" w14:textId="77777777" w:rsidR="008038E0" w:rsidRPr="00FD18AB" w:rsidRDefault="00727F98">
      <w:pPr>
        <w:pStyle w:val="conteudo"/>
        <w:outlineLvl w:val="0"/>
        <w:rPr>
          <w:sz w:val="24"/>
          <w:szCs w:val="24"/>
        </w:rPr>
      </w:pPr>
      <w:r w:rsidRPr="00FD18AB">
        <w:rPr>
          <w:sz w:val="24"/>
          <w:szCs w:val="24"/>
        </w:rPr>
        <w:lastRenderedPageBreak/>
        <w:t>Conteúdo</w:t>
      </w:r>
    </w:p>
    <w:p w14:paraId="40A43A85" w14:textId="77777777" w:rsidR="008038E0" w:rsidRPr="00FD18AB" w:rsidRDefault="00727F98">
      <w:pPr>
        <w:pStyle w:val="Sumrio1"/>
        <w:tabs>
          <w:tab w:val="left" w:pos="480"/>
          <w:tab w:val="right" w:leader="dot" w:pos="9060"/>
        </w:tabs>
        <w:rPr>
          <w:b w:val="0"/>
          <w:caps w:val="0"/>
          <w:noProof/>
          <w:sz w:val="24"/>
          <w:szCs w:val="24"/>
        </w:rPr>
      </w:pPr>
      <w:r w:rsidRPr="00FD18AB">
        <w:rPr>
          <w:sz w:val="24"/>
          <w:szCs w:val="24"/>
        </w:rPr>
        <w:fldChar w:fldCharType="begin"/>
      </w:r>
      <w:r w:rsidRPr="00FD18AB">
        <w:rPr>
          <w:sz w:val="24"/>
          <w:szCs w:val="24"/>
        </w:rPr>
        <w:instrText xml:space="preserve"> TOC \o "1-3" </w:instrText>
      </w:r>
      <w:r w:rsidRPr="00FD18AB">
        <w:rPr>
          <w:sz w:val="24"/>
          <w:szCs w:val="24"/>
        </w:rPr>
        <w:fldChar w:fldCharType="separate"/>
      </w:r>
      <w:r w:rsidRPr="00FD18AB">
        <w:rPr>
          <w:noProof/>
          <w:sz w:val="24"/>
          <w:szCs w:val="24"/>
        </w:rPr>
        <w:t>1</w:t>
      </w:r>
      <w:r w:rsidRPr="00FD18AB">
        <w:rPr>
          <w:b w:val="0"/>
          <w:caps w:val="0"/>
          <w:noProof/>
          <w:sz w:val="24"/>
          <w:szCs w:val="24"/>
        </w:rPr>
        <w:tab/>
      </w:r>
      <w:r w:rsidRPr="00FD18AB">
        <w:rPr>
          <w:noProof/>
          <w:sz w:val="24"/>
          <w:szCs w:val="24"/>
        </w:rPr>
        <w:t>Introdução</w:t>
      </w:r>
      <w:r w:rsidRPr="00FD18AB">
        <w:rPr>
          <w:noProof/>
          <w:sz w:val="24"/>
          <w:szCs w:val="24"/>
        </w:rPr>
        <w:tab/>
      </w:r>
      <w:r w:rsidRPr="00FD18AB">
        <w:rPr>
          <w:noProof/>
          <w:sz w:val="24"/>
          <w:szCs w:val="24"/>
        </w:rPr>
        <w:fldChar w:fldCharType="begin"/>
      </w:r>
      <w:r w:rsidRPr="00FD18AB">
        <w:rPr>
          <w:noProof/>
          <w:sz w:val="24"/>
          <w:szCs w:val="24"/>
        </w:rPr>
        <w:instrText xml:space="preserve"> PAGEREF _Toc36523496 \h </w:instrText>
      </w:r>
      <w:r w:rsidRPr="00FD18AB">
        <w:rPr>
          <w:noProof/>
          <w:sz w:val="24"/>
          <w:szCs w:val="24"/>
        </w:rPr>
      </w:r>
      <w:r w:rsidRPr="00FD18AB">
        <w:rPr>
          <w:noProof/>
          <w:sz w:val="24"/>
          <w:szCs w:val="24"/>
        </w:rPr>
        <w:fldChar w:fldCharType="separate"/>
      </w:r>
      <w:r w:rsidRPr="00FD18AB">
        <w:rPr>
          <w:noProof/>
          <w:sz w:val="24"/>
          <w:szCs w:val="24"/>
        </w:rPr>
        <w:t>3</w:t>
      </w:r>
      <w:r w:rsidRPr="00FD18AB">
        <w:rPr>
          <w:noProof/>
          <w:sz w:val="24"/>
          <w:szCs w:val="24"/>
        </w:rPr>
        <w:fldChar w:fldCharType="end"/>
      </w:r>
    </w:p>
    <w:p w14:paraId="7765D2A9" w14:textId="77777777" w:rsidR="008038E0" w:rsidRPr="00FD18AB" w:rsidRDefault="00727F98">
      <w:pPr>
        <w:pStyle w:val="Sumrio1"/>
        <w:tabs>
          <w:tab w:val="left" w:pos="480"/>
          <w:tab w:val="right" w:leader="dot" w:pos="9060"/>
        </w:tabs>
        <w:rPr>
          <w:b w:val="0"/>
          <w:caps w:val="0"/>
          <w:noProof/>
          <w:sz w:val="24"/>
          <w:szCs w:val="24"/>
        </w:rPr>
      </w:pPr>
      <w:r w:rsidRPr="00FD18AB">
        <w:rPr>
          <w:noProof/>
          <w:sz w:val="24"/>
          <w:szCs w:val="24"/>
        </w:rPr>
        <w:t>2</w:t>
      </w:r>
      <w:r w:rsidRPr="00FD18AB">
        <w:rPr>
          <w:b w:val="0"/>
          <w:caps w:val="0"/>
          <w:noProof/>
          <w:sz w:val="24"/>
          <w:szCs w:val="24"/>
        </w:rPr>
        <w:tab/>
      </w:r>
      <w:r w:rsidRPr="00FD18AB">
        <w:rPr>
          <w:noProof/>
          <w:sz w:val="24"/>
          <w:szCs w:val="24"/>
        </w:rPr>
        <w:t>Requisitos a Testar</w:t>
      </w:r>
      <w:r w:rsidRPr="00FD18AB">
        <w:rPr>
          <w:noProof/>
          <w:sz w:val="24"/>
          <w:szCs w:val="24"/>
        </w:rPr>
        <w:tab/>
      </w:r>
      <w:r w:rsidRPr="00FD18AB">
        <w:rPr>
          <w:noProof/>
          <w:sz w:val="24"/>
          <w:szCs w:val="24"/>
        </w:rPr>
        <w:fldChar w:fldCharType="begin"/>
      </w:r>
      <w:r w:rsidRPr="00FD18AB">
        <w:rPr>
          <w:noProof/>
          <w:sz w:val="24"/>
          <w:szCs w:val="24"/>
        </w:rPr>
        <w:instrText xml:space="preserve"> PAGEREF _Toc36523497 \h </w:instrText>
      </w:r>
      <w:r w:rsidRPr="00FD18AB">
        <w:rPr>
          <w:noProof/>
          <w:sz w:val="24"/>
          <w:szCs w:val="24"/>
        </w:rPr>
      </w:r>
      <w:r w:rsidRPr="00FD18AB">
        <w:rPr>
          <w:noProof/>
          <w:sz w:val="24"/>
          <w:szCs w:val="24"/>
        </w:rPr>
        <w:fldChar w:fldCharType="separate"/>
      </w:r>
      <w:r w:rsidRPr="00FD18AB">
        <w:rPr>
          <w:noProof/>
          <w:sz w:val="24"/>
          <w:szCs w:val="24"/>
        </w:rPr>
        <w:t>3</w:t>
      </w:r>
      <w:r w:rsidRPr="00FD18AB">
        <w:rPr>
          <w:noProof/>
          <w:sz w:val="24"/>
          <w:szCs w:val="24"/>
        </w:rPr>
        <w:fldChar w:fldCharType="end"/>
      </w:r>
    </w:p>
    <w:p w14:paraId="184F8F23" w14:textId="77777777" w:rsidR="008038E0" w:rsidRPr="00FD18AB" w:rsidRDefault="00727F98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r w:rsidRPr="00FD18AB">
        <w:rPr>
          <w:noProof/>
          <w:sz w:val="24"/>
          <w:szCs w:val="24"/>
        </w:rPr>
        <w:t>2.1</w:t>
      </w:r>
      <w:r w:rsidRPr="00FD18AB">
        <w:rPr>
          <w:smallCaps w:val="0"/>
          <w:noProof/>
          <w:sz w:val="24"/>
          <w:szCs w:val="24"/>
        </w:rPr>
        <w:tab/>
      </w:r>
      <w:r w:rsidRPr="00FD18AB">
        <w:rPr>
          <w:noProof/>
          <w:sz w:val="24"/>
          <w:szCs w:val="24"/>
        </w:rPr>
        <w:t>Iteração 1</w:t>
      </w:r>
      <w:r w:rsidRPr="00FD18AB">
        <w:rPr>
          <w:noProof/>
          <w:sz w:val="24"/>
          <w:szCs w:val="24"/>
        </w:rPr>
        <w:tab/>
      </w:r>
      <w:r w:rsidRPr="00FD18AB">
        <w:rPr>
          <w:noProof/>
          <w:sz w:val="24"/>
          <w:szCs w:val="24"/>
        </w:rPr>
        <w:fldChar w:fldCharType="begin"/>
      </w:r>
      <w:r w:rsidRPr="00FD18AB">
        <w:rPr>
          <w:noProof/>
          <w:sz w:val="24"/>
          <w:szCs w:val="24"/>
        </w:rPr>
        <w:instrText xml:space="preserve"> PAGEREF _Toc36523498 \h </w:instrText>
      </w:r>
      <w:r w:rsidRPr="00FD18AB">
        <w:rPr>
          <w:noProof/>
          <w:sz w:val="24"/>
          <w:szCs w:val="24"/>
        </w:rPr>
      </w:r>
      <w:r w:rsidRPr="00FD18AB">
        <w:rPr>
          <w:noProof/>
          <w:sz w:val="24"/>
          <w:szCs w:val="24"/>
        </w:rPr>
        <w:fldChar w:fldCharType="separate"/>
      </w:r>
      <w:r w:rsidRPr="00FD18AB">
        <w:rPr>
          <w:noProof/>
          <w:sz w:val="24"/>
          <w:szCs w:val="24"/>
        </w:rPr>
        <w:t>3</w:t>
      </w:r>
      <w:r w:rsidRPr="00FD18AB">
        <w:rPr>
          <w:noProof/>
          <w:sz w:val="24"/>
          <w:szCs w:val="24"/>
        </w:rPr>
        <w:fldChar w:fldCharType="end"/>
      </w:r>
    </w:p>
    <w:p w14:paraId="3F33015D" w14:textId="77777777" w:rsidR="008038E0" w:rsidRPr="00FD18AB" w:rsidRDefault="00727F98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r w:rsidRPr="00FD18AB">
        <w:rPr>
          <w:noProof/>
          <w:sz w:val="24"/>
          <w:szCs w:val="24"/>
        </w:rPr>
        <w:t>2.2</w:t>
      </w:r>
      <w:r w:rsidRPr="00FD18AB">
        <w:rPr>
          <w:smallCaps w:val="0"/>
          <w:noProof/>
          <w:sz w:val="24"/>
          <w:szCs w:val="24"/>
        </w:rPr>
        <w:tab/>
      </w:r>
      <w:r w:rsidRPr="00FD18AB">
        <w:rPr>
          <w:noProof/>
          <w:sz w:val="24"/>
          <w:szCs w:val="24"/>
        </w:rPr>
        <w:t>Iteração 2</w:t>
      </w:r>
      <w:r w:rsidRPr="00FD18AB">
        <w:rPr>
          <w:noProof/>
          <w:sz w:val="24"/>
          <w:szCs w:val="24"/>
        </w:rPr>
        <w:tab/>
      </w:r>
      <w:r w:rsidRPr="00FD18AB">
        <w:rPr>
          <w:noProof/>
          <w:sz w:val="24"/>
          <w:szCs w:val="24"/>
        </w:rPr>
        <w:fldChar w:fldCharType="begin"/>
      </w:r>
      <w:r w:rsidRPr="00FD18AB">
        <w:rPr>
          <w:noProof/>
          <w:sz w:val="24"/>
          <w:szCs w:val="24"/>
        </w:rPr>
        <w:instrText xml:space="preserve"> PAGEREF _Toc36523499 \h </w:instrText>
      </w:r>
      <w:r w:rsidRPr="00FD18AB">
        <w:rPr>
          <w:noProof/>
          <w:sz w:val="24"/>
          <w:szCs w:val="24"/>
        </w:rPr>
      </w:r>
      <w:r w:rsidRPr="00FD18AB">
        <w:rPr>
          <w:noProof/>
          <w:sz w:val="24"/>
          <w:szCs w:val="24"/>
        </w:rPr>
        <w:fldChar w:fldCharType="separate"/>
      </w:r>
      <w:r w:rsidRPr="00FD18AB">
        <w:rPr>
          <w:noProof/>
          <w:sz w:val="24"/>
          <w:szCs w:val="24"/>
        </w:rPr>
        <w:t>3</w:t>
      </w:r>
      <w:r w:rsidRPr="00FD18AB">
        <w:rPr>
          <w:noProof/>
          <w:sz w:val="24"/>
          <w:szCs w:val="24"/>
        </w:rPr>
        <w:fldChar w:fldCharType="end"/>
      </w:r>
    </w:p>
    <w:p w14:paraId="22C829D9" w14:textId="77777777" w:rsidR="008038E0" w:rsidRPr="00FD18AB" w:rsidRDefault="00727F98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r w:rsidRPr="00FD18AB">
        <w:rPr>
          <w:noProof/>
          <w:sz w:val="24"/>
          <w:szCs w:val="24"/>
        </w:rPr>
        <w:t>2.3</w:t>
      </w:r>
      <w:r w:rsidRPr="00FD18AB">
        <w:rPr>
          <w:smallCaps w:val="0"/>
          <w:noProof/>
          <w:sz w:val="24"/>
          <w:szCs w:val="24"/>
        </w:rPr>
        <w:tab/>
      </w:r>
      <w:r w:rsidRPr="00FD18AB">
        <w:rPr>
          <w:noProof/>
          <w:sz w:val="24"/>
          <w:szCs w:val="24"/>
        </w:rPr>
        <w:t>Iteração 3</w:t>
      </w:r>
      <w:r w:rsidRPr="00FD18AB">
        <w:rPr>
          <w:noProof/>
          <w:sz w:val="24"/>
          <w:szCs w:val="24"/>
        </w:rPr>
        <w:tab/>
      </w:r>
      <w:r w:rsidRPr="00FD18AB">
        <w:rPr>
          <w:noProof/>
          <w:sz w:val="24"/>
          <w:szCs w:val="24"/>
        </w:rPr>
        <w:fldChar w:fldCharType="begin"/>
      </w:r>
      <w:r w:rsidRPr="00FD18AB">
        <w:rPr>
          <w:noProof/>
          <w:sz w:val="24"/>
          <w:szCs w:val="24"/>
        </w:rPr>
        <w:instrText xml:space="preserve"> PAGEREF _Toc36523500 \h </w:instrText>
      </w:r>
      <w:r w:rsidRPr="00FD18AB">
        <w:rPr>
          <w:noProof/>
          <w:sz w:val="24"/>
          <w:szCs w:val="24"/>
        </w:rPr>
      </w:r>
      <w:r w:rsidRPr="00FD18AB">
        <w:rPr>
          <w:noProof/>
          <w:sz w:val="24"/>
          <w:szCs w:val="24"/>
        </w:rPr>
        <w:fldChar w:fldCharType="separate"/>
      </w:r>
      <w:r w:rsidRPr="00FD18AB">
        <w:rPr>
          <w:noProof/>
          <w:sz w:val="24"/>
          <w:szCs w:val="24"/>
        </w:rPr>
        <w:t>3</w:t>
      </w:r>
      <w:r w:rsidRPr="00FD18AB">
        <w:rPr>
          <w:noProof/>
          <w:sz w:val="24"/>
          <w:szCs w:val="24"/>
        </w:rPr>
        <w:fldChar w:fldCharType="end"/>
      </w:r>
    </w:p>
    <w:p w14:paraId="73FA343C" w14:textId="77777777" w:rsidR="008038E0" w:rsidRPr="00FD18AB" w:rsidRDefault="00727F98">
      <w:pPr>
        <w:pStyle w:val="Sumrio1"/>
        <w:tabs>
          <w:tab w:val="left" w:pos="480"/>
          <w:tab w:val="right" w:leader="dot" w:pos="9060"/>
        </w:tabs>
        <w:rPr>
          <w:b w:val="0"/>
          <w:caps w:val="0"/>
          <w:noProof/>
          <w:sz w:val="24"/>
          <w:szCs w:val="24"/>
          <w:lang w:val="es-ES_tradnl"/>
        </w:rPr>
      </w:pPr>
      <w:r w:rsidRPr="00FD18AB">
        <w:rPr>
          <w:noProof/>
          <w:sz w:val="24"/>
          <w:szCs w:val="24"/>
          <w:lang w:val="es-ES_tradnl"/>
        </w:rPr>
        <w:t>3</w:t>
      </w:r>
      <w:r w:rsidRPr="00FD18AB">
        <w:rPr>
          <w:b w:val="0"/>
          <w:caps w:val="0"/>
          <w:noProof/>
          <w:sz w:val="24"/>
          <w:szCs w:val="24"/>
          <w:lang w:val="es-ES_tradnl"/>
        </w:rPr>
        <w:tab/>
      </w:r>
      <w:r w:rsidRPr="00FD18AB">
        <w:rPr>
          <w:noProof/>
          <w:sz w:val="24"/>
          <w:szCs w:val="24"/>
          <w:lang w:val="es-ES_tradnl"/>
        </w:rPr>
        <w:t>Tipos de Teste</w:t>
      </w:r>
      <w:r w:rsidRPr="00FD18AB">
        <w:rPr>
          <w:noProof/>
          <w:sz w:val="24"/>
          <w:szCs w:val="24"/>
          <w:lang w:val="es-ES_tradnl"/>
        </w:rPr>
        <w:tab/>
      </w:r>
      <w:r w:rsidRPr="00FD18AB">
        <w:rPr>
          <w:noProof/>
          <w:sz w:val="24"/>
          <w:szCs w:val="24"/>
        </w:rPr>
        <w:fldChar w:fldCharType="begin"/>
      </w:r>
      <w:r w:rsidRPr="00FD18AB">
        <w:rPr>
          <w:noProof/>
          <w:sz w:val="24"/>
          <w:szCs w:val="24"/>
          <w:lang w:val="es-ES_tradnl"/>
        </w:rPr>
        <w:instrText xml:space="preserve"> PAGEREF _Toc36523501 \h </w:instrText>
      </w:r>
      <w:r w:rsidRPr="00FD18AB">
        <w:rPr>
          <w:noProof/>
          <w:sz w:val="24"/>
          <w:szCs w:val="24"/>
        </w:rPr>
      </w:r>
      <w:r w:rsidRPr="00FD18AB">
        <w:rPr>
          <w:noProof/>
          <w:sz w:val="24"/>
          <w:szCs w:val="24"/>
        </w:rPr>
        <w:fldChar w:fldCharType="separate"/>
      </w:r>
      <w:r w:rsidRPr="00FD18AB">
        <w:rPr>
          <w:noProof/>
          <w:sz w:val="24"/>
          <w:szCs w:val="24"/>
          <w:lang w:val="es-ES_tradnl"/>
        </w:rPr>
        <w:t>3</w:t>
      </w:r>
      <w:r w:rsidRPr="00FD18AB">
        <w:rPr>
          <w:noProof/>
          <w:sz w:val="24"/>
          <w:szCs w:val="24"/>
        </w:rPr>
        <w:fldChar w:fldCharType="end"/>
      </w:r>
    </w:p>
    <w:p w14:paraId="60B2C9CC" w14:textId="77777777" w:rsidR="008038E0" w:rsidRPr="00FD18AB" w:rsidRDefault="00727F98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r w:rsidRPr="00FD18AB">
        <w:rPr>
          <w:noProof/>
          <w:sz w:val="24"/>
          <w:szCs w:val="24"/>
        </w:rPr>
        <w:t>3.1</w:t>
      </w:r>
      <w:r w:rsidRPr="00FD18AB">
        <w:rPr>
          <w:smallCaps w:val="0"/>
          <w:noProof/>
          <w:sz w:val="24"/>
          <w:szCs w:val="24"/>
        </w:rPr>
        <w:tab/>
      </w:r>
      <w:r w:rsidRPr="00FD18AB">
        <w:rPr>
          <w:noProof/>
          <w:sz w:val="24"/>
          <w:szCs w:val="24"/>
        </w:rPr>
        <w:t>Iteração 1</w:t>
      </w:r>
      <w:r w:rsidRPr="00FD18AB">
        <w:rPr>
          <w:noProof/>
          <w:sz w:val="24"/>
          <w:szCs w:val="24"/>
        </w:rPr>
        <w:tab/>
      </w:r>
      <w:r w:rsidRPr="00FD18AB">
        <w:rPr>
          <w:noProof/>
          <w:sz w:val="24"/>
          <w:szCs w:val="24"/>
        </w:rPr>
        <w:fldChar w:fldCharType="begin"/>
      </w:r>
      <w:r w:rsidRPr="00FD18AB">
        <w:rPr>
          <w:noProof/>
          <w:sz w:val="24"/>
          <w:szCs w:val="24"/>
        </w:rPr>
        <w:instrText xml:space="preserve"> PAGEREF _Toc36523502 \h </w:instrText>
      </w:r>
      <w:r w:rsidRPr="00FD18AB">
        <w:rPr>
          <w:noProof/>
          <w:sz w:val="24"/>
          <w:szCs w:val="24"/>
        </w:rPr>
      </w:r>
      <w:r w:rsidRPr="00FD18AB">
        <w:rPr>
          <w:noProof/>
          <w:sz w:val="24"/>
          <w:szCs w:val="24"/>
        </w:rPr>
        <w:fldChar w:fldCharType="separate"/>
      </w:r>
      <w:r w:rsidRPr="00FD18AB">
        <w:rPr>
          <w:noProof/>
          <w:sz w:val="24"/>
          <w:szCs w:val="24"/>
        </w:rPr>
        <w:t>3</w:t>
      </w:r>
      <w:r w:rsidRPr="00FD18AB">
        <w:rPr>
          <w:noProof/>
          <w:sz w:val="24"/>
          <w:szCs w:val="24"/>
        </w:rPr>
        <w:fldChar w:fldCharType="end"/>
      </w:r>
    </w:p>
    <w:p w14:paraId="45F47572" w14:textId="77777777" w:rsidR="008038E0" w:rsidRPr="00FD18AB" w:rsidRDefault="00727F98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r w:rsidRPr="00FD18AB">
        <w:rPr>
          <w:noProof/>
          <w:sz w:val="24"/>
          <w:szCs w:val="24"/>
        </w:rPr>
        <w:t>3.2</w:t>
      </w:r>
      <w:r w:rsidRPr="00FD18AB">
        <w:rPr>
          <w:smallCaps w:val="0"/>
          <w:noProof/>
          <w:sz w:val="24"/>
          <w:szCs w:val="24"/>
        </w:rPr>
        <w:tab/>
      </w:r>
      <w:r w:rsidRPr="00FD18AB">
        <w:rPr>
          <w:noProof/>
          <w:sz w:val="24"/>
          <w:szCs w:val="24"/>
        </w:rPr>
        <w:t>Iteração 2</w:t>
      </w:r>
      <w:r w:rsidRPr="00FD18AB">
        <w:rPr>
          <w:noProof/>
          <w:sz w:val="24"/>
          <w:szCs w:val="24"/>
        </w:rPr>
        <w:tab/>
      </w:r>
      <w:r w:rsidRPr="00FD18AB">
        <w:rPr>
          <w:noProof/>
          <w:sz w:val="24"/>
          <w:szCs w:val="24"/>
        </w:rPr>
        <w:fldChar w:fldCharType="begin"/>
      </w:r>
      <w:r w:rsidRPr="00FD18AB">
        <w:rPr>
          <w:noProof/>
          <w:sz w:val="24"/>
          <w:szCs w:val="24"/>
        </w:rPr>
        <w:instrText xml:space="preserve"> PAGEREF _Toc36523503 \h </w:instrText>
      </w:r>
      <w:r w:rsidRPr="00FD18AB">
        <w:rPr>
          <w:noProof/>
          <w:sz w:val="24"/>
          <w:szCs w:val="24"/>
        </w:rPr>
      </w:r>
      <w:r w:rsidRPr="00FD18AB">
        <w:rPr>
          <w:noProof/>
          <w:sz w:val="24"/>
          <w:szCs w:val="24"/>
        </w:rPr>
        <w:fldChar w:fldCharType="separate"/>
      </w:r>
      <w:r w:rsidRPr="00FD18AB">
        <w:rPr>
          <w:noProof/>
          <w:sz w:val="24"/>
          <w:szCs w:val="24"/>
        </w:rPr>
        <w:t>3</w:t>
      </w:r>
      <w:r w:rsidRPr="00FD18AB">
        <w:rPr>
          <w:noProof/>
          <w:sz w:val="24"/>
          <w:szCs w:val="24"/>
        </w:rPr>
        <w:fldChar w:fldCharType="end"/>
      </w:r>
    </w:p>
    <w:p w14:paraId="4E4A6430" w14:textId="77777777" w:rsidR="008038E0" w:rsidRPr="00FD18AB" w:rsidRDefault="00727F98">
      <w:pPr>
        <w:pStyle w:val="Sumrio1"/>
        <w:tabs>
          <w:tab w:val="left" w:pos="480"/>
          <w:tab w:val="right" w:leader="dot" w:pos="9060"/>
        </w:tabs>
        <w:rPr>
          <w:b w:val="0"/>
          <w:caps w:val="0"/>
          <w:noProof/>
          <w:sz w:val="24"/>
          <w:szCs w:val="24"/>
        </w:rPr>
      </w:pPr>
      <w:r w:rsidRPr="00FD18AB">
        <w:rPr>
          <w:noProof/>
          <w:sz w:val="24"/>
          <w:szCs w:val="24"/>
        </w:rPr>
        <w:t>4</w:t>
      </w:r>
      <w:r w:rsidRPr="00FD18AB">
        <w:rPr>
          <w:b w:val="0"/>
          <w:caps w:val="0"/>
          <w:noProof/>
          <w:sz w:val="24"/>
          <w:szCs w:val="24"/>
        </w:rPr>
        <w:tab/>
      </w:r>
      <w:r w:rsidRPr="00FD18AB">
        <w:rPr>
          <w:noProof/>
          <w:sz w:val="24"/>
          <w:szCs w:val="24"/>
        </w:rPr>
        <w:t>Recursos</w:t>
      </w:r>
      <w:r w:rsidRPr="00FD18AB">
        <w:rPr>
          <w:noProof/>
          <w:sz w:val="24"/>
          <w:szCs w:val="24"/>
        </w:rPr>
        <w:tab/>
      </w:r>
      <w:r w:rsidRPr="00FD18AB">
        <w:rPr>
          <w:noProof/>
          <w:sz w:val="24"/>
          <w:szCs w:val="24"/>
        </w:rPr>
        <w:fldChar w:fldCharType="begin"/>
      </w:r>
      <w:r w:rsidRPr="00FD18AB">
        <w:rPr>
          <w:noProof/>
          <w:sz w:val="24"/>
          <w:szCs w:val="24"/>
        </w:rPr>
        <w:instrText xml:space="preserve"> PAGEREF _Toc36523504 \h </w:instrText>
      </w:r>
      <w:r w:rsidRPr="00FD18AB">
        <w:rPr>
          <w:noProof/>
          <w:sz w:val="24"/>
          <w:szCs w:val="24"/>
        </w:rPr>
      </w:r>
      <w:r w:rsidRPr="00FD18AB">
        <w:rPr>
          <w:noProof/>
          <w:sz w:val="24"/>
          <w:szCs w:val="24"/>
        </w:rPr>
        <w:fldChar w:fldCharType="separate"/>
      </w:r>
      <w:r w:rsidRPr="00FD18AB">
        <w:rPr>
          <w:noProof/>
          <w:sz w:val="24"/>
          <w:szCs w:val="24"/>
        </w:rPr>
        <w:t>3</w:t>
      </w:r>
      <w:r w:rsidRPr="00FD18AB">
        <w:rPr>
          <w:noProof/>
          <w:sz w:val="24"/>
          <w:szCs w:val="24"/>
        </w:rPr>
        <w:fldChar w:fldCharType="end"/>
      </w:r>
    </w:p>
    <w:p w14:paraId="16F2741C" w14:textId="77777777" w:rsidR="008038E0" w:rsidRPr="00FD18AB" w:rsidRDefault="00727F98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r w:rsidRPr="00FD18AB">
        <w:rPr>
          <w:noProof/>
          <w:sz w:val="24"/>
          <w:szCs w:val="24"/>
        </w:rPr>
        <w:t>4.1</w:t>
      </w:r>
      <w:r w:rsidRPr="00FD18AB">
        <w:rPr>
          <w:smallCaps w:val="0"/>
          <w:noProof/>
          <w:sz w:val="24"/>
          <w:szCs w:val="24"/>
        </w:rPr>
        <w:tab/>
      </w:r>
      <w:r w:rsidRPr="00FD18AB">
        <w:rPr>
          <w:noProof/>
          <w:sz w:val="24"/>
          <w:szCs w:val="24"/>
        </w:rPr>
        <w:t>Ambiente de Teste – Software &amp; Hardware</w:t>
      </w:r>
      <w:r w:rsidRPr="00FD18AB">
        <w:rPr>
          <w:noProof/>
          <w:sz w:val="24"/>
          <w:szCs w:val="24"/>
        </w:rPr>
        <w:tab/>
      </w:r>
      <w:r w:rsidRPr="00FD18AB">
        <w:rPr>
          <w:noProof/>
          <w:sz w:val="24"/>
          <w:szCs w:val="24"/>
        </w:rPr>
        <w:fldChar w:fldCharType="begin"/>
      </w:r>
      <w:r w:rsidRPr="00FD18AB">
        <w:rPr>
          <w:noProof/>
          <w:sz w:val="24"/>
          <w:szCs w:val="24"/>
        </w:rPr>
        <w:instrText xml:space="preserve"> PAGEREF _Toc36523505 \h </w:instrText>
      </w:r>
      <w:r w:rsidRPr="00FD18AB">
        <w:rPr>
          <w:noProof/>
          <w:sz w:val="24"/>
          <w:szCs w:val="24"/>
        </w:rPr>
      </w:r>
      <w:r w:rsidRPr="00FD18AB">
        <w:rPr>
          <w:noProof/>
          <w:sz w:val="24"/>
          <w:szCs w:val="24"/>
        </w:rPr>
        <w:fldChar w:fldCharType="separate"/>
      </w:r>
      <w:r w:rsidRPr="00FD18AB">
        <w:rPr>
          <w:noProof/>
          <w:sz w:val="24"/>
          <w:szCs w:val="24"/>
        </w:rPr>
        <w:t>3</w:t>
      </w:r>
      <w:r w:rsidRPr="00FD18AB">
        <w:rPr>
          <w:noProof/>
          <w:sz w:val="24"/>
          <w:szCs w:val="24"/>
        </w:rPr>
        <w:fldChar w:fldCharType="end"/>
      </w:r>
    </w:p>
    <w:p w14:paraId="6E5D1482" w14:textId="77777777" w:rsidR="008038E0" w:rsidRPr="00FD18AB" w:rsidRDefault="00727F98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r w:rsidRPr="00FD18AB">
        <w:rPr>
          <w:noProof/>
          <w:sz w:val="24"/>
          <w:szCs w:val="24"/>
        </w:rPr>
        <w:t>4.2</w:t>
      </w:r>
      <w:r w:rsidRPr="00FD18AB">
        <w:rPr>
          <w:smallCaps w:val="0"/>
          <w:noProof/>
          <w:sz w:val="24"/>
          <w:szCs w:val="24"/>
        </w:rPr>
        <w:tab/>
      </w:r>
      <w:r w:rsidRPr="00FD18AB">
        <w:rPr>
          <w:noProof/>
          <w:sz w:val="24"/>
          <w:szCs w:val="24"/>
        </w:rPr>
        <w:t>Ferramentas de Teste</w:t>
      </w:r>
      <w:r w:rsidRPr="00FD18AB">
        <w:rPr>
          <w:noProof/>
          <w:sz w:val="24"/>
          <w:szCs w:val="24"/>
        </w:rPr>
        <w:tab/>
      </w:r>
      <w:r w:rsidRPr="00FD18AB">
        <w:rPr>
          <w:noProof/>
          <w:sz w:val="24"/>
          <w:szCs w:val="24"/>
        </w:rPr>
        <w:fldChar w:fldCharType="begin"/>
      </w:r>
      <w:r w:rsidRPr="00FD18AB">
        <w:rPr>
          <w:noProof/>
          <w:sz w:val="24"/>
          <w:szCs w:val="24"/>
        </w:rPr>
        <w:instrText xml:space="preserve"> PAGEREF _Toc36523506 \h </w:instrText>
      </w:r>
      <w:r w:rsidRPr="00FD18AB">
        <w:rPr>
          <w:noProof/>
          <w:sz w:val="24"/>
          <w:szCs w:val="24"/>
        </w:rPr>
      </w:r>
      <w:r w:rsidRPr="00FD18AB">
        <w:rPr>
          <w:noProof/>
          <w:sz w:val="24"/>
          <w:szCs w:val="24"/>
        </w:rPr>
        <w:fldChar w:fldCharType="separate"/>
      </w:r>
      <w:r w:rsidRPr="00FD18AB">
        <w:rPr>
          <w:noProof/>
          <w:sz w:val="24"/>
          <w:szCs w:val="24"/>
        </w:rPr>
        <w:t>3</w:t>
      </w:r>
      <w:r w:rsidRPr="00FD18AB">
        <w:rPr>
          <w:noProof/>
          <w:sz w:val="24"/>
          <w:szCs w:val="24"/>
        </w:rPr>
        <w:fldChar w:fldCharType="end"/>
      </w:r>
    </w:p>
    <w:p w14:paraId="03E8C43A" w14:textId="77777777" w:rsidR="008038E0" w:rsidRPr="00FD18AB" w:rsidRDefault="00727F98">
      <w:pPr>
        <w:pStyle w:val="Sumrio1"/>
        <w:tabs>
          <w:tab w:val="left" w:pos="480"/>
          <w:tab w:val="right" w:leader="dot" w:pos="9060"/>
        </w:tabs>
        <w:rPr>
          <w:b w:val="0"/>
          <w:caps w:val="0"/>
          <w:noProof/>
          <w:sz w:val="24"/>
          <w:szCs w:val="24"/>
        </w:rPr>
      </w:pPr>
      <w:r w:rsidRPr="00FD18AB">
        <w:rPr>
          <w:noProof/>
          <w:sz w:val="24"/>
          <w:szCs w:val="24"/>
        </w:rPr>
        <w:t>5</w:t>
      </w:r>
      <w:r w:rsidRPr="00FD18AB">
        <w:rPr>
          <w:b w:val="0"/>
          <w:caps w:val="0"/>
          <w:noProof/>
          <w:sz w:val="24"/>
          <w:szCs w:val="24"/>
        </w:rPr>
        <w:tab/>
      </w:r>
      <w:r w:rsidRPr="00FD18AB">
        <w:rPr>
          <w:noProof/>
          <w:sz w:val="24"/>
          <w:szCs w:val="24"/>
        </w:rPr>
        <w:t>Cronograma</w:t>
      </w:r>
      <w:r w:rsidRPr="00FD18AB">
        <w:rPr>
          <w:noProof/>
          <w:sz w:val="24"/>
          <w:szCs w:val="24"/>
        </w:rPr>
        <w:tab/>
      </w:r>
      <w:r w:rsidRPr="00FD18AB">
        <w:rPr>
          <w:noProof/>
          <w:sz w:val="24"/>
          <w:szCs w:val="24"/>
        </w:rPr>
        <w:fldChar w:fldCharType="begin"/>
      </w:r>
      <w:r w:rsidRPr="00FD18AB">
        <w:rPr>
          <w:noProof/>
          <w:sz w:val="24"/>
          <w:szCs w:val="24"/>
        </w:rPr>
        <w:instrText xml:space="preserve"> PAGEREF _Toc36523507 \h </w:instrText>
      </w:r>
      <w:r w:rsidRPr="00FD18AB">
        <w:rPr>
          <w:noProof/>
          <w:sz w:val="24"/>
          <w:szCs w:val="24"/>
        </w:rPr>
      </w:r>
      <w:r w:rsidRPr="00FD18AB">
        <w:rPr>
          <w:noProof/>
          <w:sz w:val="24"/>
          <w:szCs w:val="24"/>
        </w:rPr>
        <w:fldChar w:fldCharType="separate"/>
      </w:r>
      <w:r w:rsidRPr="00FD18AB">
        <w:rPr>
          <w:noProof/>
          <w:sz w:val="24"/>
          <w:szCs w:val="24"/>
        </w:rPr>
        <w:t>3</w:t>
      </w:r>
      <w:r w:rsidRPr="00FD18AB">
        <w:rPr>
          <w:noProof/>
          <w:sz w:val="24"/>
          <w:szCs w:val="24"/>
        </w:rPr>
        <w:fldChar w:fldCharType="end"/>
      </w:r>
    </w:p>
    <w:p w14:paraId="13BCA86F" w14:textId="77777777" w:rsidR="008038E0" w:rsidRPr="00FD18AB" w:rsidRDefault="00727F98">
      <w:pPr>
        <w:pStyle w:val="Sumrio1"/>
        <w:tabs>
          <w:tab w:val="left" w:pos="480"/>
          <w:tab w:val="right" w:leader="dot" w:pos="9060"/>
        </w:tabs>
        <w:rPr>
          <w:b w:val="0"/>
          <w:caps w:val="0"/>
          <w:noProof/>
          <w:sz w:val="24"/>
          <w:szCs w:val="24"/>
        </w:rPr>
      </w:pPr>
      <w:r w:rsidRPr="00FD18AB">
        <w:rPr>
          <w:noProof/>
          <w:sz w:val="24"/>
          <w:szCs w:val="24"/>
        </w:rPr>
        <w:t>6</w:t>
      </w:r>
      <w:r w:rsidRPr="00FD18AB">
        <w:rPr>
          <w:b w:val="0"/>
          <w:caps w:val="0"/>
          <w:noProof/>
          <w:sz w:val="24"/>
          <w:szCs w:val="24"/>
        </w:rPr>
        <w:tab/>
      </w:r>
      <w:r w:rsidRPr="00FD18AB">
        <w:rPr>
          <w:noProof/>
          <w:sz w:val="24"/>
          <w:szCs w:val="24"/>
        </w:rPr>
        <w:t>Referências</w:t>
      </w:r>
      <w:r w:rsidRPr="00FD18AB">
        <w:rPr>
          <w:noProof/>
          <w:sz w:val="24"/>
          <w:szCs w:val="24"/>
        </w:rPr>
        <w:tab/>
      </w:r>
      <w:r w:rsidRPr="00FD18AB">
        <w:rPr>
          <w:noProof/>
          <w:sz w:val="24"/>
          <w:szCs w:val="24"/>
        </w:rPr>
        <w:fldChar w:fldCharType="begin"/>
      </w:r>
      <w:r w:rsidRPr="00FD18AB">
        <w:rPr>
          <w:noProof/>
          <w:sz w:val="24"/>
          <w:szCs w:val="24"/>
        </w:rPr>
        <w:instrText xml:space="preserve"> PAGEREF _Toc36523508 \h </w:instrText>
      </w:r>
      <w:r w:rsidRPr="00FD18AB">
        <w:rPr>
          <w:noProof/>
          <w:sz w:val="24"/>
          <w:szCs w:val="24"/>
        </w:rPr>
      </w:r>
      <w:r w:rsidRPr="00FD18AB">
        <w:rPr>
          <w:noProof/>
          <w:sz w:val="24"/>
          <w:szCs w:val="24"/>
        </w:rPr>
        <w:fldChar w:fldCharType="separate"/>
      </w:r>
      <w:r w:rsidRPr="00FD18AB">
        <w:rPr>
          <w:noProof/>
          <w:sz w:val="24"/>
          <w:szCs w:val="24"/>
        </w:rPr>
        <w:t>3</w:t>
      </w:r>
      <w:r w:rsidRPr="00FD18AB">
        <w:rPr>
          <w:noProof/>
          <w:sz w:val="24"/>
          <w:szCs w:val="24"/>
        </w:rPr>
        <w:fldChar w:fldCharType="end"/>
      </w:r>
    </w:p>
    <w:p w14:paraId="4796691D" w14:textId="77777777" w:rsidR="008038E0" w:rsidRDefault="00727F98">
      <w:r w:rsidRPr="00FD18AB">
        <w:rPr>
          <w:szCs w:val="24"/>
        </w:rPr>
        <w:fldChar w:fldCharType="end"/>
      </w:r>
    </w:p>
    <w:p w14:paraId="704B5F9D" w14:textId="77777777" w:rsidR="008038E0" w:rsidRDefault="008038E0"/>
    <w:p w14:paraId="16A00153" w14:textId="77777777" w:rsidR="008038E0" w:rsidRDefault="008038E0"/>
    <w:p w14:paraId="135F873A" w14:textId="77777777" w:rsidR="008038E0" w:rsidRDefault="008038E0"/>
    <w:p w14:paraId="52D366C7" w14:textId="77777777" w:rsidR="008038E0" w:rsidRDefault="008038E0">
      <w:pPr>
        <w:pStyle w:val="Ttulo1"/>
        <w:sectPr w:rsidR="008038E0">
          <w:headerReference w:type="default" r:id="rId8"/>
          <w:foot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131ACEAA" w14:textId="0444E1FF" w:rsidR="008038E0" w:rsidRDefault="00727F98" w:rsidP="00FD18AB">
      <w:pPr>
        <w:pStyle w:val="Ttulo1"/>
        <w:shd w:val="clear" w:color="auto" w:fill="002060"/>
      </w:pPr>
      <w:bookmarkStart w:id="1" w:name="_Toc36523496"/>
      <w:r>
        <w:lastRenderedPageBreak/>
        <w:t>Introdução</w:t>
      </w:r>
      <w:bookmarkEnd w:id="1"/>
    </w:p>
    <w:p w14:paraId="06771898" w14:textId="77777777" w:rsidR="008038E0" w:rsidRDefault="00727F98">
      <w:r>
        <w:t xml:space="preserve">O fluxo de testes, assim como os demais fluxos, está presente no processo de desenvolvimento de </w:t>
      </w:r>
      <w:r>
        <w:rPr>
          <w:i/>
          <w:iCs/>
        </w:rPr>
        <w:t>software</w:t>
      </w:r>
      <w:r>
        <w:t xml:space="preserve"> ao longo de todas as suas fases, concentrando-se, no entanto, no planejamento dos testes na iteração inicial e no início de cada nova iteração e, durante as iterações, tendo seu foco no projeto e na execução dos testes, sobretudo nas iterações da fase de Construção.</w:t>
      </w:r>
    </w:p>
    <w:p w14:paraId="21F7219D" w14:textId="77777777" w:rsidR="008038E0" w:rsidRDefault="00727F98">
      <w:r>
        <w:t xml:space="preserve">Este documento descreve os requisitos a testar, os  tipos de testes definidos para cada iteração, os recursos de hardware e software a serem empregados e o cronograma dos testes ao longo do projeto. As seções referentes aos requisitos, recursos e cronograma servem para permitir ao gerente do projeto acompanhar a evolução dos testes. </w:t>
      </w:r>
    </w:p>
    <w:p w14:paraId="04590521" w14:textId="1BC8A514" w:rsidR="008038E0" w:rsidRDefault="00727F98" w:rsidP="00FD18AB">
      <w:pPr>
        <w:pStyle w:val="Ttulo1"/>
        <w:shd w:val="clear" w:color="auto" w:fill="002060"/>
      </w:pPr>
      <w:bookmarkStart w:id="2" w:name="_Toc36523497"/>
      <w:r>
        <w:t>Requisitos a Testar</w:t>
      </w:r>
      <w:bookmarkEnd w:id="2"/>
    </w:p>
    <w:p w14:paraId="0894A78C" w14:textId="62CE17C5" w:rsidR="00D54746" w:rsidRDefault="00727F98">
      <w:r>
        <w:t>Esta seção contém os requisitos que são objetos dos testes a serem realizados. Esses requisitos são divididos, por iteração,</w:t>
      </w:r>
      <w:r w:rsidR="00044E8A">
        <w:t xml:space="preserve"> </w:t>
      </w:r>
      <w:r>
        <w:t>conforme descrito abaixo.</w:t>
      </w:r>
    </w:p>
    <w:p w14:paraId="586D2C77" w14:textId="4FBFBE34" w:rsidR="008038E0" w:rsidRDefault="00727F98" w:rsidP="00F84ABB">
      <w:pPr>
        <w:pStyle w:val="Ttulo2"/>
      </w:pPr>
      <w:bookmarkStart w:id="3" w:name="_Toc36523498"/>
      <w:r>
        <w:t>Iteração 1</w:t>
      </w:r>
      <w:bookmarkEnd w:id="3"/>
    </w:p>
    <w:p w14:paraId="09F0A15E" w14:textId="7818EC43" w:rsidR="00431C84" w:rsidRDefault="00431C84" w:rsidP="003A5FCF">
      <w:pPr>
        <w:ind w:left="576"/>
      </w:pPr>
    </w:p>
    <w:p w14:paraId="6259CB5F" w14:textId="77777777" w:rsidR="003A5FCF" w:rsidRPr="00431C84" w:rsidRDefault="003A5FCF" w:rsidP="00431C84">
      <w:r>
        <w:t xml:space="preserve">       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709"/>
        <w:gridCol w:w="3118"/>
        <w:gridCol w:w="2828"/>
      </w:tblGrid>
      <w:tr w:rsidR="003A5FCF" w14:paraId="7F5BEE1D" w14:textId="77777777" w:rsidTr="00FD18AB">
        <w:tc>
          <w:tcPr>
            <w:tcW w:w="2972" w:type="dxa"/>
            <w:shd w:val="clear" w:color="auto" w:fill="002060"/>
          </w:tcPr>
          <w:p w14:paraId="0E8B4A4A" w14:textId="33A1A340" w:rsidR="003A5FCF" w:rsidRPr="00B525F0" w:rsidRDefault="003A5FCF" w:rsidP="003A5FCF">
            <w:pPr>
              <w:jc w:val="center"/>
              <w:rPr>
                <w:b/>
                <w:bCs/>
                <w:sz w:val="28"/>
                <w:szCs w:val="28"/>
              </w:rPr>
            </w:pPr>
            <w:r w:rsidRPr="00B525F0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709" w:type="dxa"/>
            <w:shd w:val="clear" w:color="auto" w:fill="002060"/>
          </w:tcPr>
          <w:p w14:paraId="10ADA82A" w14:textId="6BB5EC9B" w:rsidR="003A5FCF" w:rsidRPr="00B525F0" w:rsidRDefault="003A5FCF" w:rsidP="003A5FCF">
            <w:pPr>
              <w:jc w:val="center"/>
              <w:rPr>
                <w:b/>
                <w:bCs/>
                <w:sz w:val="28"/>
                <w:szCs w:val="28"/>
              </w:rPr>
            </w:pPr>
            <w:r w:rsidRPr="00B525F0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3118" w:type="dxa"/>
            <w:shd w:val="clear" w:color="auto" w:fill="002060"/>
          </w:tcPr>
          <w:p w14:paraId="71191E55" w14:textId="07F57B4A" w:rsidR="003A5FCF" w:rsidRPr="00B525F0" w:rsidRDefault="003A5FCF" w:rsidP="003A5FCF">
            <w:pPr>
              <w:jc w:val="center"/>
              <w:rPr>
                <w:b/>
                <w:bCs/>
                <w:sz w:val="28"/>
                <w:szCs w:val="28"/>
              </w:rPr>
            </w:pPr>
            <w:r w:rsidRPr="00B525F0">
              <w:rPr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2828" w:type="dxa"/>
            <w:shd w:val="clear" w:color="auto" w:fill="002060"/>
          </w:tcPr>
          <w:p w14:paraId="6BADA33B" w14:textId="45F1446E" w:rsidR="003A5FCF" w:rsidRPr="00B525F0" w:rsidRDefault="003A5FCF" w:rsidP="003A5FCF">
            <w:pPr>
              <w:jc w:val="center"/>
              <w:rPr>
                <w:b/>
                <w:bCs/>
                <w:sz w:val="28"/>
                <w:szCs w:val="28"/>
              </w:rPr>
            </w:pPr>
            <w:r w:rsidRPr="00B525F0">
              <w:rPr>
                <w:b/>
                <w:bCs/>
                <w:sz w:val="28"/>
                <w:szCs w:val="28"/>
              </w:rPr>
              <w:t>Resultado esperado</w:t>
            </w:r>
          </w:p>
        </w:tc>
      </w:tr>
      <w:tr w:rsidR="003A5FCF" w14:paraId="02AEF016" w14:textId="77777777" w:rsidTr="00B525F0">
        <w:tc>
          <w:tcPr>
            <w:tcW w:w="2972" w:type="dxa"/>
            <w:shd w:val="clear" w:color="auto" w:fill="F2F2F2" w:themeFill="background1" w:themeFillShade="F2"/>
          </w:tcPr>
          <w:p w14:paraId="04CACD18" w14:textId="3EC735BF" w:rsidR="003A5FCF" w:rsidRPr="00B525F0" w:rsidRDefault="003A5FCF" w:rsidP="00431C84">
            <w:pPr>
              <w:rPr>
                <w:sz w:val="28"/>
                <w:szCs w:val="28"/>
              </w:rPr>
            </w:pPr>
            <w:r w:rsidRPr="00B525F0">
              <w:rPr>
                <w:sz w:val="28"/>
                <w:szCs w:val="28"/>
              </w:rPr>
              <w:t>UC01 – Acesso ao site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732ABD40" w14:textId="1155A80A" w:rsidR="003A5FCF" w:rsidRPr="00B525F0" w:rsidRDefault="003A5FCF" w:rsidP="001949C5">
            <w:pPr>
              <w:jc w:val="center"/>
              <w:rPr>
                <w:sz w:val="28"/>
                <w:szCs w:val="28"/>
              </w:rPr>
            </w:pPr>
            <w:r w:rsidRPr="00B525F0">
              <w:rPr>
                <w:sz w:val="28"/>
                <w:szCs w:val="28"/>
              </w:rPr>
              <w:t>01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49AB2E8B" w14:textId="11B446EE" w:rsidR="003A5FCF" w:rsidRPr="00B525F0" w:rsidRDefault="003A5FCF" w:rsidP="00431C84">
            <w:pPr>
              <w:rPr>
                <w:sz w:val="28"/>
                <w:szCs w:val="28"/>
              </w:rPr>
            </w:pPr>
            <w:r w:rsidRPr="00B525F0">
              <w:rPr>
                <w:sz w:val="28"/>
                <w:szCs w:val="28"/>
              </w:rPr>
              <w:t>Acessar página home do site</w:t>
            </w:r>
          </w:p>
        </w:tc>
        <w:tc>
          <w:tcPr>
            <w:tcW w:w="2828" w:type="dxa"/>
            <w:shd w:val="clear" w:color="auto" w:fill="F2F2F2" w:themeFill="background1" w:themeFillShade="F2"/>
          </w:tcPr>
          <w:p w14:paraId="472572B9" w14:textId="6BC2AAF8" w:rsidR="003A5FCF" w:rsidRPr="00B525F0" w:rsidRDefault="003A5FCF" w:rsidP="00431C84">
            <w:pPr>
              <w:rPr>
                <w:sz w:val="28"/>
                <w:szCs w:val="28"/>
              </w:rPr>
            </w:pPr>
            <w:r w:rsidRPr="00B525F0">
              <w:rPr>
                <w:sz w:val="28"/>
                <w:szCs w:val="28"/>
              </w:rPr>
              <w:t>Página home será exibida</w:t>
            </w:r>
          </w:p>
        </w:tc>
      </w:tr>
    </w:tbl>
    <w:p w14:paraId="6F00430B" w14:textId="25B315D8" w:rsidR="003A5FCF" w:rsidRPr="00431C84" w:rsidRDefault="003A5FCF" w:rsidP="00431C84"/>
    <w:p w14:paraId="6F4FA945" w14:textId="77777777" w:rsidR="008038E0" w:rsidRDefault="008038E0">
      <w:pPr>
        <w:pStyle w:val="Padro"/>
        <w:rPr>
          <w:color w:val="0000FF"/>
        </w:rPr>
      </w:pPr>
    </w:p>
    <w:p w14:paraId="0065EB2B" w14:textId="4C28CCB3" w:rsidR="003A5FCF" w:rsidRDefault="00727F98">
      <w:pPr>
        <w:pStyle w:val="Padro"/>
        <w:rPr>
          <w:color w:val="0000FF"/>
          <w:sz w:val="24"/>
        </w:rPr>
      </w:pPr>
      <w:r>
        <w:rPr>
          <w:b/>
          <w:bCs/>
        </w:rPr>
        <w:tab/>
      </w:r>
    </w:p>
    <w:p w14:paraId="2B766779" w14:textId="11F994A4" w:rsidR="008038E0" w:rsidRDefault="00727F98" w:rsidP="00F84ABB">
      <w:pPr>
        <w:pStyle w:val="Ttulo2"/>
      </w:pPr>
      <w:bookmarkStart w:id="4" w:name="_Toc36523499"/>
      <w:r>
        <w:t>Iteração 2</w:t>
      </w:r>
      <w:bookmarkEnd w:id="4"/>
    </w:p>
    <w:p w14:paraId="786C52F0" w14:textId="77777777" w:rsidR="008038E0" w:rsidRDefault="008038E0">
      <w:pPr>
        <w:pStyle w:val="Padro"/>
        <w:rPr>
          <w:color w:val="0000FF"/>
        </w:rPr>
      </w:pPr>
    </w:p>
    <w:p w14:paraId="6EB6B40D" w14:textId="428B6283" w:rsidR="008038E0" w:rsidRDefault="008038E0">
      <w:pPr>
        <w:pStyle w:val="Padro"/>
        <w:rPr>
          <w:b/>
          <w:bCs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709"/>
        <w:gridCol w:w="3118"/>
        <w:gridCol w:w="2828"/>
      </w:tblGrid>
      <w:tr w:rsidR="00FD18AB" w14:paraId="1A8DA1B4" w14:textId="77777777" w:rsidTr="00FD18AB">
        <w:tc>
          <w:tcPr>
            <w:tcW w:w="2972" w:type="dxa"/>
            <w:shd w:val="clear" w:color="auto" w:fill="002060"/>
          </w:tcPr>
          <w:p w14:paraId="3612A23D" w14:textId="77777777" w:rsidR="001949C5" w:rsidRPr="003210B1" w:rsidRDefault="001949C5" w:rsidP="00EC6230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210B1">
              <w:rPr>
                <w:b/>
                <w:bCs/>
                <w:color w:val="FFFFFF" w:themeColor="background1"/>
                <w:sz w:val="28"/>
                <w:szCs w:val="28"/>
              </w:rPr>
              <w:t>Caso de uso</w:t>
            </w:r>
          </w:p>
        </w:tc>
        <w:tc>
          <w:tcPr>
            <w:tcW w:w="709" w:type="dxa"/>
            <w:shd w:val="clear" w:color="auto" w:fill="002060"/>
          </w:tcPr>
          <w:p w14:paraId="03E6BFA7" w14:textId="77777777" w:rsidR="001949C5" w:rsidRPr="003210B1" w:rsidRDefault="001949C5" w:rsidP="00EC6230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210B1">
              <w:rPr>
                <w:b/>
                <w:bCs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3118" w:type="dxa"/>
            <w:shd w:val="clear" w:color="auto" w:fill="002060"/>
          </w:tcPr>
          <w:p w14:paraId="465313B4" w14:textId="77777777" w:rsidR="001949C5" w:rsidRPr="003210B1" w:rsidRDefault="001949C5" w:rsidP="00EC6230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210B1">
              <w:rPr>
                <w:b/>
                <w:bCs/>
                <w:color w:val="FFFFFF" w:themeColor="background1"/>
                <w:sz w:val="28"/>
                <w:szCs w:val="28"/>
              </w:rPr>
              <w:t>Passos</w:t>
            </w:r>
          </w:p>
        </w:tc>
        <w:tc>
          <w:tcPr>
            <w:tcW w:w="2828" w:type="dxa"/>
            <w:shd w:val="clear" w:color="auto" w:fill="002060"/>
          </w:tcPr>
          <w:p w14:paraId="7C27B668" w14:textId="77777777" w:rsidR="001949C5" w:rsidRPr="003210B1" w:rsidRDefault="001949C5" w:rsidP="00EC6230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210B1">
              <w:rPr>
                <w:b/>
                <w:bCs/>
                <w:color w:val="FFFFFF" w:themeColor="background1"/>
                <w:sz w:val="28"/>
                <w:szCs w:val="28"/>
              </w:rPr>
              <w:t>Resultado esperado</w:t>
            </w:r>
          </w:p>
        </w:tc>
      </w:tr>
      <w:tr w:rsidR="001949C5" w14:paraId="5929B780" w14:textId="77777777" w:rsidTr="00FD18AB">
        <w:tc>
          <w:tcPr>
            <w:tcW w:w="2972" w:type="dxa"/>
            <w:shd w:val="clear" w:color="auto" w:fill="F2F2F2" w:themeFill="background1" w:themeFillShade="F2"/>
          </w:tcPr>
          <w:p w14:paraId="46813BD9" w14:textId="0EAE41B1" w:rsidR="001949C5" w:rsidRPr="00B525F0" w:rsidRDefault="001949C5" w:rsidP="00EC6230">
            <w:pPr>
              <w:rPr>
                <w:sz w:val="28"/>
                <w:szCs w:val="28"/>
              </w:rPr>
            </w:pPr>
            <w:r w:rsidRPr="00B525F0">
              <w:rPr>
                <w:sz w:val="28"/>
                <w:szCs w:val="28"/>
              </w:rPr>
              <w:t>UC02 –</w:t>
            </w:r>
            <w:r w:rsidR="00455EEE" w:rsidRPr="00B525F0">
              <w:rPr>
                <w:sz w:val="28"/>
                <w:szCs w:val="28"/>
              </w:rPr>
              <w:t xml:space="preserve">Acesso </w:t>
            </w:r>
            <w:r w:rsidR="00036A3C" w:rsidRPr="00B525F0">
              <w:rPr>
                <w:sz w:val="28"/>
                <w:szCs w:val="28"/>
              </w:rPr>
              <w:t xml:space="preserve">ao </w:t>
            </w:r>
            <w:r w:rsidR="00455EEE" w:rsidRPr="00B525F0">
              <w:rPr>
                <w:sz w:val="28"/>
                <w:szCs w:val="28"/>
              </w:rPr>
              <w:t>login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66E1DC48" w14:textId="3A6BA279" w:rsidR="001949C5" w:rsidRPr="00B525F0" w:rsidRDefault="001949C5" w:rsidP="00EC6230">
            <w:pPr>
              <w:jc w:val="center"/>
              <w:rPr>
                <w:sz w:val="28"/>
                <w:szCs w:val="28"/>
              </w:rPr>
            </w:pPr>
            <w:r w:rsidRPr="00B525F0">
              <w:rPr>
                <w:sz w:val="28"/>
                <w:szCs w:val="28"/>
              </w:rPr>
              <w:t>0</w:t>
            </w:r>
            <w:r w:rsidR="00D24809" w:rsidRPr="00B525F0">
              <w:rPr>
                <w:sz w:val="28"/>
                <w:szCs w:val="28"/>
              </w:rPr>
              <w:t>1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01CC97F1" w14:textId="77777777" w:rsidR="001949C5" w:rsidRPr="00B525F0" w:rsidRDefault="001949C5" w:rsidP="00EC6230">
            <w:pPr>
              <w:rPr>
                <w:sz w:val="28"/>
                <w:szCs w:val="28"/>
              </w:rPr>
            </w:pPr>
            <w:r w:rsidRPr="00B525F0">
              <w:rPr>
                <w:sz w:val="28"/>
                <w:szCs w:val="28"/>
              </w:rPr>
              <w:t>Acessar página home do site</w:t>
            </w:r>
          </w:p>
        </w:tc>
        <w:tc>
          <w:tcPr>
            <w:tcW w:w="2828" w:type="dxa"/>
            <w:shd w:val="clear" w:color="auto" w:fill="F2F2F2" w:themeFill="background1" w:themeFillShade="F2"/>
          </w:tcPr>
          <w:p w14:paraId="20EDAD9A" w14:textId="77777777" w:rsidR="001949C5" w:rsidRPr="00B525F0" w:rsidRDefault="001949C5" w:rsidP="00EC6230">
            <w:pPr>
              <w:rPr>
                <w:sz w:val="28"/>
                <w:szCs w:val="28"/>
              </w:rPr>
            </w:pPr>
            <w:r w:rsidRPr="00B525F0">
              <w:rPr>
                <w:sz w:val="28"/>
                <w:szCs w:val="28"/>
              </w:rPr>
              <w:t>Página home será exibida</w:t>
            </w:r>
          </w:p>
        </w:tc>
      </w:tr>
      <w:tr w:rsidR="00455EEE" w14:paraId="4E5D19DA" w14:textId="77777777" w:rsidTr="00FD18AB">
        <w:tc>
          <w:tcPr>
            <w:tcW w:w="2972" w:type="dxa"/>
            <w:shd w:val="clear" w:color="auto" w:fill="F2F2F2" w:themeFill="background1" w:themeFillShade="F2"/>
          </w:tcPr>
          <w:p w14:paraId="71D73377" w14:textId="77777777" w:rsidR="00455EEE" w:rsidRPr="00B525F0" w:rsidRDefault="00455EEE" w:rsidP="00D24809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7DE61AD" w14:textId="5C2040B6" w:rsidR="00455EEE" w:rsidRPr="00B525F0" w:rsidRDefault="00B525F0" w:rsidP="00EC6230">
            <w:pPr>
              <w:jc w:val="center"/>
              <w:rPr>
                <w:sz w:val="28"/>
                <w:szCs w:val="28"/>
              </w:rPr>
            </w:pPr>
            <w:r w:rsidRPr="00B525F0">
              <w:rPr>
                <w:sz w:val="28"/>
                <w:szCs w:val="28"/>
              </w:rPr>
              <w:t>02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59561704" w14:textId="5939B953" w:rsidR="00455EEE" w:rsidRPr="00B525F0" w:rsidRDefault="00455EEE" w:rsidP="00EC6230">
            <w:pPr>
              <w:rPr>
                <w:sz w:val="28"/>
                <w:szCs w:val="28"/>
              </w:rPr>
            </w:pPr>
            <w:r w:rsidRPr="00B525F0">
              <w:rPr>
                <w:sz w:val="28"/>
                <w:szCs w:val="28"/>
              </w:rPr>
              <w:t>Clicar em login</w:t>
            </w:r>
          </w:p>
        </w:tc>
        <w:tc>
          <w:tcPr>
            <w:tcW w:w="2828" w:type="dxa"/>
            <w:shd w:val="clear" w:color="auto" w:fill="F2F2F2" w:themeFill="background1" w:themeFillShade="F2"/>
          </w:tcPr>
          <w:p w14:paraId="56BDE73E" w14:textId="5072C951" w:rsidR="00455EEE" w:rsidRPr="00B525F0" w:rsidRDefault="00455EEE" w:rsidP="00EC6230">
            <w:pPr>
              <w:rPr>
                <w:sz w:val="28"/>
                <w:szCs w:val="28"/>
              </w:rPr>
            </w:pPr>
            <w:r w:rsidRPr="00B525F0">
              <w:rPr>
                <w:sz w:val="28"/>
                <w:szCs w:val="28"/>
              </w:rPr>
              <w:t>Pagina login será exibida</w:t>
            </w:r>
          </w:p>
        </w:tc>
      </w:tr>
      <w:tr w:rsidR="001949C5" w14:paraId="5C37F7FF" w14:textId="77777777" w:rsidTr="00FD18AB">
        <w:tc>
          <w:tcPr>
            <w:tcW w:w="2972" w:type="dxa"/>
            <w:shd w:val="clear" w:color="auto" w:fill="F2F2F2" w:themeFill="background1" w:themeFillShade="F2"/>
          </w:tcPr>
          <w:p w14:paraId="5EFA8C58" w14:textId="77777777" w:rsidR="001949C5" w:rsidRPr="00B525F0" w:rsidRDefault="001949C5" w:rsidP="00D24809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CE6FA43" w14:textId="2972F260" w:rsidR="001949C5" w:rsidRPr="00B525F0" w:rsidRDefault="00B525F0" w:rsidP="00EC6230">
            <w:pPr>
              <w:jc w:val="center"/>
              <w:rPr>
                <w:sz w:val="28"/>
                <w:szCs w:val="28"/>
              </w:rPr>
            </w:pPr>
            <w:r w:rsidRPr="00B525F0">
              <w:rPr>
                <w:sz w:val="28"/>
                <w:szCs w:val="28"/>
              </w:rPr>
              <w:t>03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541BC490" w14:textId="2380475B" w:rsidR="001949C5" w:rsidRPr="00B525F0" w:rsidRDefault="001949C5" w:rsidP="00EC6230">
            <w:pPr>
              <w:rPr>
                <w:sz w:val="28"/>
                <w:szCs w:val="28"/>
              </w:rPr>
            </w:pPr>
            <w:r w:rsidRPr="00B525F0">
              <w:rPr>
                <w:sz w:val="28"/>
                <w:szCs w:val="28"/>
              </w:rPr>
              <w:t>Digitar o nome d</w:t>
            </w:r>
            <w:r w:rsidR="00B87F85" w:rsidRPr="00B525F0">
              <w:rPr>
                <w:sz w:val="28"/>
                <w:szCs w:val="28"/>
              </w:rPr>
              <w:t>e</w:t>
            </w:r>
            <w:r w:rsidR="00455EEE" w:rsidRPr="00B525F0">
              <w:rPr>
                <w:sz w:val="28"/>
                <w:szCs w:val="28"/>
              </w:rPr>
              <w:t xml:space="preserve"> usuário</w:t>
            </w:r>
          </w:p>
        </w:tc>
        <w:tc>
          <w:tcPr>
            <w:tcW w:w="2828" w:type="dxa"/>
            <w:shd w:val="clear" w:color="auto" w:fill="F2F2F2" w:themeFill="background1" w:themeFillShade="F2"/>
          </w:tcPr>
          <w:p w14:paraId="4850BB8D" w14:textId="5EE45FC1" w:rsidR="001949C5" w:rsidRPr="00B525F0" w:rsidRDefault="001949C5" w:rsidP="00EC6230">
            <w:pPr>
              <w:rPr>
                <w:sz w:val="28"/>
                <w:szCs w:val="28"/>
              </w:rPr>
            </w:pPr>
            <w:r w:rsidRPr="00B525F0">
              <w:rPr>
                <w:sz w:val="28"/>
                <w:szCs w:val="28"/>
              </w:rPr>
              <w:t>O campo deve</w:t>
            </w:r>
            <w:r w:rsidR="00D24809" w:rsidRPr="00B525F0">
              <w:rPr>
                <w:sz w:val="28"/>
                <w:szCs w:val="28"/>
              </w:rPr>
              <w:t xml:space="preserve"> receber os dados digitados</w:t>
            </w:r>
          </w:p>
        </w:tc>
      </w:tr>
      <w:tr w:rsidR="00D24809" w14:paraId="71361463" w14:textId="77777777" w:rsidTr="00FD18AB">
        <w:tc>
          <w:tcPr>
            <w:tcW w:w="2972" w:type="dxa"/>
            <w:shd w:val="clear" w:color="auto" w:fill="F2F2F2" w:themeFill="background1" w:themeFillShade="F2"/>
          </w:tcPr>
          <w:p w14:paraId="6762A1A5" w14:textId="77777777" w:rsidR="00D24809" w:rsidRPr="00B525F0" w:rsidRDefault="00D24809" w:rsidP="00D24809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DE0187F" w14:textId="1FDD972B" w:rsidR="00D24809" w:rsidRPr="00B525F0" w:rsidRDefault="00B525F0" w:rsidP="00EC6230">
            <w:pPr>
              <w:jc w:val="center"/>
              <w:rPr>
                <w:sz w:val="28"/>
                <w:szCs w:val="28"/>
              </w:rPr>
            </w:pPr>
            <w:r w:rsidRPr="00B525F0">
              <w:rPr>
                <w:sz w:val="28"/>
                <w:szCs w:val="28"/>
              </w:rPr>
              <w:t>04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2918AD02" w14:textId="2B234DCB" w:rsidR="00D24809" w:rsidRPr="00B525F0" w:rsidRDefault="00455EEE" w:rsidP="00EC6230">
            <w:pPr>
              <w:rPr>
                <w:sz w:val="28"/>
                <w:szCs w:val="28"/>
              </w:rPr>
            </w:pPr>
            <w:r w:rsidRPr="00B525F0">
              <w:rPr>
                <w:sz w:val="28"/>
                <w:szCs w:val="28"/>
              </w:rPr>
              <w:t xml:space="preserve">Digitar </w:t>
            </w:r>
            <w:r w:rsidRPr="00B525F0">
              <w:rPr>
                <w:sz w:val="28"/>
                <w:szCs w:val="28"/>
              </w:rPr>
              <w:t>a senha</w:t>
            </w:r>
          </w:p>
        </w:tc>
        <w:tc>
          <w:tcPr>
            <w:tcW w:w="2828" w:type="dxa"/>
            <w:shd w:val="clear" w:color="auto" w:fill="F2F2F2" w:themeFill="background1" w:themeFillShade="F2"/>
          </w:tcPr>
          <w:p w14:paraId="32B1FCA5" w14:textId="07170963" w:rsidR="00D24809" w:rsidRPr="00B525F0" w:rsidRDefault="00455EEE" w:rsidP="00EC6230">
            <w:pPr>
              <w:rPr>
                <w:sz w:val="28"/>
                <w:szCs w:val="28"/>
              </w:rPr>
            </w:pPr>
            <w:r w:rsidRPr="00B525F0">
              <w:rPr>
                <w:sz w:val="28"/>
                <w:szCs w:val="28"/>
              </w:rPr>
              <w:t>O campo deve receber os dados digitados</w:t>
            </w:r>
          </w:p>
        </w:tc>
      </w:tr>
      <w:tr w:rsidR="00455EEE" w14:paraId="1D9AC77E" w14:textId="77777777" w:rsidTr="00FD18AB">
        <w:tc>
          <w:tcPr>
            <w:tcW w:w="2972" w:type="dxa"/>
            <w:shd w:val="clear" w:color="auto" w:fill="F2F2F2" w:themeFill="background1" w:themeFillShade="F2"/>
          </w:tcPr>
          <w:p w14:paraId="3DA633C8" w14:textId="77777777" w:rsidR="00455EEE" w:rsidRPr="00B525F0" w:rsidRDefault="00455EEE" w:rsidP="00D24809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C1D5B12" w14:textId="115255BA" w:rsidR="00455EEE" w:rsidRPr="00B525F0" w:rsidRDefault="00B525F0" w:rsidP="00EC6230">
            <w:pPr>
              <w:jc w:val="center"/>
              <w:rPr>
                <w:sz w:val="28"/>
                <w:szCs w:val="28"/>
              </w:rPr>
            </w:pPr>
            <w:r w:rsidRPr="00B525F0">
              <w:rPr>
                <w:sz w:val="28"/>
                <w:szCs w:val="28"/>
              </w:rPr>
              <w:t>05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7D3B8C17" w14:textId="0F01579E" w:rsidR="00455EEE" w:rsidRPr="00B525F0" w:rsidRDefault="00455EEE" w:rsidP="00EC6230">
            <w:pPr>
              <w:rPr>
                <w:sz w:val="28"/>
                <w:szCs w:val="28"/>
              </w:rPr>
            </w:pPr>
            <w:r w:rsidRPr="00B525F0">
              <w:rPr>
                <w:sz w:val="28"/>
                <w:szCs w:val="28"/>
              </w:rPr>
              <w:t>Clicar no botão login</w:t>
            </w:r>
          </w:p>
        </w:tc>
        <w:tc>
          <w:tcPr>
            <w:tcW w:w="2828" w:type="dxa"/>
            <w:shd w:val="clear" w:color="auto" w:fill="F2F2F2" w:themeFill="background1" w:themeFillShade="F2"/>
          </w:tcPr>
          <w:p w14:paraId="707A444A" w14:textId="4BBF5B35" w:rsidR="00455EEE" w:rsidRPr="00B525F0" w:rsidRDefault="006454B0" w:rsidP="00EC6230">
            <w:pPr>
              <w:rPr>
                <w:sz w:val="28"/>
                <w:szCs w:val="28"/>
              </w:rPr>
            </w:pPr>
            <w:r w:rsidRPr="00B525F0">
              <w:rPr>
                <w:sz w:val="28"/>
                <w:szCs w:val="28"/>
              </w:rPr>
              <w:t xml:space="preserve">O </w:t>
            </w:r>
            <w:r w:rsidR="0058677B">
              <w:rPr>
                <w:sz w:val="28"/>
                <w:szCs w:val="28"/>
              </w:rPr>
              <w:t>sistema valida as informações e libera o acesso</w:t>
            </w:r>
          </w:p>
        </w:tc>
      </w:tr>
    </w:tbl>
    <w:p w14:paraId="2B69B9F0" w14:textId="295FE2B2" w:rsidR="008038E0" w:rsidRDefault="008038E0">
      <w:pPr>
        <w:pStyle w:val="Padro"/>
        <w:rPr>
          <w:b/>
          <w:bCs/>
          <w:color w:val="0000FF"/>
          <w:lang w:val="es-ES_tradnl"/>
        </w:rPr>
      </w:pPr>
    </w:p>
    <w:p w14:paraId="5E887D49" w14:textId="77777777" w:rsidR="00044E8A" w:rsidRDefault="00044E8A">
      <w:pPr>
        <w:pStyle w:val="Padro"/>
        <w:rPr>
          <w:b/>
          <w:bCs/>
          <w:color w:val="0000FF"/>
          <w:lang w:val="es-ES_tradnl"/>
        </w:rPr>
      </w:pPr>
    </w:p>
    <w:p w14:paraId="120EF698" w14:textId="77777777" w:rsidR="008038E0" w:rsidRDefault="00727F98" w:rsidP="00FD18AB">
      <w:pPr>
        <w:pStyle w:val="Ttulo1"/>
        <w:shd w:val="clear" w:color="auto" w:fill="002060"/>
        <w:rPr>
          <w:lang w:val="es-ES_tradnl"/>
        </w:rPr>
      </w:pPr>
      <w:bookmarkStart w:id="5" w:name="_Toc36523501"/>
      <w:r>
        <w:rPr>
          <w:lang w:val="es-ES_tradnl"/>
        </w:rPr>
        <w:t>Tipos de Teste</w:t>
      </w:r>
      <w:bookmarkEnd w:id="5"/>
    </w:p>
    <w:p w14:paraId="6B617334" w14:textId="28CAAA00" w:rsidR="00431C84" w:rsidRDefault="00431C84">
      <w:pPr>
        <w:pStyle w:val="Ttulo2"/>
      </w:pPr>
      <w:bookmarkStart w:id="6" w:name="_Toc36523502"/>
      <w:r>
        <w:t xml:space="preserve">O teste a ser realizado </w:t>
      </w:r>
      <w:r w:rsidR="00B32714">
        <w:t>é</w:t>
      </w:r>
      <w:r>
        <w:t xml:space="preserve"> referente a usabilidade do site </w:t>
      </w:r>
    </w:p>
    <w:p w14:paraId="00F7BD68" w14:textId="2D713741" w:rsidR="008038E0" w:rsidRDefault="00727F98">
      <w:pPr>
        <w:pStyle w:val="Ttulo2"/>
      </w:pPr>
      <w:r>
        <w:t>Iteração 1</w:t>
      </w:r>
      <w:bookmarkEnd w:id="6"/>
    </w:p>
    <w:p w14:paraId="3B29E243" w14:textId="677B1987" w:rsidR="008038E0" w:rsidRPr="00B87F85" w:rsidRDefault="00727F98" w:rsidP="008153E5">
      <w:pPr>
        <w:pStyle w:val="instrucaodepreenchimento"/>
        <w:rPr>
          <w:sz w:val="22"/>
          <w:szCs w:val="22"/>
        </w:rPr>
      </w:pPr>
      <w:r>
        <w:t xml:space="preserve"> </w:t>
      </w:r>
    </w:p>
    <w:tbl>
      <w:tblPr>
        <w:tblW w:w="99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4"/>
        <w:gridCol w:w="7229"/>
      </w:tblGrid>
      <w:tr w:rsidR="008038E0" w:rsidRPr="00B87F85" w14:paraId="093CDFC0" w14:textId="77777777" w:rsidTr="003210B1">
        <w:trPr>
          <w:trHeight w:val="1092"/>
        </w:trPr>
        <w:tc>
          <w:tcPr>
            <w:tcW w:w="2694" w:type="dxa"/>
            <w:shd w:val="clear" w:color="auto" w:fill="F2F2F2" w:themeFill="background1" w:themeFillShade="F2"/>
          </w:tcPr>
          <w:p w14:paraId="50D9EB43" w14:textId="77777777" w:rsidR="008038E0" w:rsidRPr="00B87F85" w:rsidRDefault="00727F98" w:rsidP="00B525F0">
            <w:pPr>
              <w:shd w:val="clear" w:color="auto" w:fill="F2F2F2" w:themeFill="background1" w:themeFillShade="F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87F8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87F85">
              <w:rPr>
                <w:rFonts w:ascii="Arial" w:hAnsi="Arial" w:cs="Arial"/>
                <w:b/>
                <w:bCs/>
                <w:sz w:val="22"/>
                <w:szCs w:val="22"/>
              </w:rPr>
              <w:t>Objetivo:</w:t>
            </w:r>
          </w:p>
        </w:tc>
        <w:tc>
          <w:tcPr>
            <w:tcW w:w="7229" w:type="dxa"/>
            <w:shd w:val="clear" w:color="auto" w:fill="F2F2F2" w:themeFill="background1" w:themeFillShade="F2"/>
          </w:tcPr>
          <w:p w14:paraId="5323388A" w14:textId="37ED2E1A" w:rsidR="006454B0" w:rsidRPr="00B87F85" w:rsidRDefault="006454B0" w:rsidP="00B525F0">
            <w:pPr>
              <w:shd w:val="clear" w:color="auto" w:fill="F2F2F2" w:themeFill="background1" w:themeFillShade="F2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B87F85">
              <w:rPr>
                <w:i/>
                <w:color w:val="000000" w:themeColor="text1"/>
                <w:sz w:val="28"/>
                <w:szCs w:val="28"/>
              </w:rPr>
              <w:t>Testar a navegabilidade dos elementos da página index do site,</w:t>
            </w:r>
            <w:r w:rsidR="00B87F85" w:rsidRPr="00B87F85">
              <w:rPr>
                <w:i/>
                <w:color w:val="000000" w:themeColor="text1"/>
                <w:sz w:val="28"/>
                <w:szCs w:val="28"/>
              </w:rPr>
              <w:t xml:space="preserve"> onde o foco principal </w:t>
            </w:r>
            <w:r w:rsidR="00B525F0">
              <w:rPr>
                <w:i/>
                <w:color w:val="000000" w:themeColor="text1"/>
                <w:sz w:val="28"/>
                <w:szCs w:val="28"/>
              </w:rPr>
              <w:t>é</w:t>
            </w:r>
            <w:r w:rsidR="00B87F85" w:rsidRPr="00B87F85">
              <w:rPr>
                <w:i/>
                <w:color w:val="000000" w:themeColor="text1"/>
                <w:sz w:val="28"/>
                <w:szCs w:val="28"/>
              </w:rPr>
              <w:t xml:space="preserve"> o teste do login</w:t>
            </w:r>
            <w:r w:rsidRPr="00B87F85">
              <w:rPr>
                <w:i/>
                <w:color w:val="000000" w:themeColor="text1"/>
                <w:sz w:val="28"/>
                <w:szCs w:val="28"/>
              </w:rPr>
              <w:t xml:space="preserve"> através do sistema automatizado</w:t>
            </w:r>
            <w:r w:rsidR="00B87F85" w:rsidRPr="00B87F85">
              <w:rPr>
                <w:i/>
                <w:color w:val="000000" w:themeColor="text1"/>
                <w:sz w:val="28"/>
                <w:szCs w:val="28"/>
              </w:rPr>
              <w:t>.</w:t>
            </w:r>
          </w:p>
        </w:tc>
      </w:tr>
      <w:tr w:rsidR="008038E0" w:rsidRPr="00B87F85" w14:paraId="4FAE3301" w14:textId="77777777" w:rsidTr="00B87F85">
        <w:tc>
          <w:tcPr>
            <w:tcW w:w="2694" w:type="dxa"/>
          </w:tcPr>
          <w:p w14:paraId="7F608583" w14:textId="77777777" w:rsidR="008038E0" w:rsidRPr="00B87F85" w:rsidRDefault="00727F98" w:rsidP="00B525F0">
            <w:pPr>
              <w:shd w:val="clear" w:color="auto" w:fill="F2F2F2" w:themeFill="background1" w:themeFillShade="F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87F8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87F85">
              <w:rPr>
                <w:rFonts w:ascii="Arial" w:hAnsi="Arial" w:cs="Arial"/>
                <w:b/>
                <w:bCs/>
                <w:sz w:val="22"/>
                <w:szCs w:val="22"/>
              </w:rPr>
              <w:t>Técnica:</w:t>
            </w:r>
          </w:p>
        </w:tc>
        <w:tc>
          <w:tcPr>
            <w:tcW w:w="7229" w:type="dxa"/>
          </w:tcPr>
          <w:p w14:paraId="34EEFEB5" w14:textId="1E1C73AD" w:rsidR="008038E0" w:rsidRPr="00B87F85" w:rsidRDefault="00044E8A" w:rsidP="00B525F0">
            <w:pPr>
              <w:pStyle w:val="tabela"/>
              <w:shd w:val="clear" w:color="auto" w:fill="F2F2F2" w:themeFill="background1" w:themeFillShade="F2"/>
              <w:rPr>
                <w:sz w:val="22"/>
                <w:szCs w:val="22"/>
              </w:rPr>
            </w:pPr>
            <w:r w:rsidRPr="00B87F85">
              <w:rPr>
                <w:sz w:val="22"/>
                <w:szCs w:val="22"/>
              </w:rPr>
              <w:t xml:space="preserve"> Automática</w:t>
            </w:r>
            <w:r w:rsidR="00727F98" w:rsidRPr="00B87F85">
              <w:rPr>
                <w:sz w:val="22"/>
                <w:szCs w:val="22"/>
              </w:rPr>
              <w:tab/>
              <w:t xml:space="preserve"> </w:t>
            </w:r>
          </w:p>
        </w:tc>
      </w:tr>
      <w:tr w:rsidR="008038E0" w:rsidRPr="00B87F85" w14:paraId="0A97918A" w14:textId="77777777" w:rsidTr="00B525F0">
        <w:trPr>
          <w:trHeight w:val="1245"/>
        </w:trPr>
        <w:tc>
          <w:tcPr>
            <w:tcW w:w="2694" w:type="dxa"/>
            <w:shd w:val="clear" w:color="auto" w:fill="F2F2F2" w:themeFill="background1" w:themeFillShade="F2"/>
            <w:vAlign w:val="center"/>
          </w:tcPr>
          <w:p w14:paraId="68E7919D" w14:textId="77777777" w:rsidR="008038E0" w:rsidRPr="00B87F85" w:rsidRDefault="00727F98" w:rsidP="00B525F0">
            <w:pPr>
              <w:pStyle w:val="tabela"/>
              <w:shd w:val="clear" w:color="auto" w:fill="F2F2F2" w:themeFill="background1" w:themeFillShade="F2"/>
              <w:rPr>
                <w:b/>
                <w:sz w:val="22"/>
                <w:szCs w:val="22"/>
              </w:rPr>
            </w:pPr>
            <w:r w:rsidRPr="00B87F85">
              <w:rPr>
                <w:bCs/>
                <w:sz w:val="22"/>
                <w:szCs w:val="22"/>
              </w:rPr>
              <w:t xml:space="preserve"> </w:t>
            </w:r>
            <w:r w:rsidRPr="00B87F85">
              <w:rPr>
                <w:b/>
                <w:sz w:val="22"/>
                <w:szCs w:val="22"/>
              </w:rPr>
              <w:t>Estágio do teste:</w:t>
            </w:r>
          </w:p>
          <w:p w14:paraId="66769781" w14:textId="0B033793" w:rsidR="008038E0" w:rsidRPr="00B87F85" w:rsidRDefault="00727F98" w:rsidP="00B525F0">
            <w:pPr>
              <w:pStyle w:val="tabela"/>
              <w:shd w:val="clear" w:color="auto" w:fill="F2F2F2" w:themeFill="background1" w:themeFillShade="F2"/>
              <w:rPr>
                <w:sz w:val="22"/>
                <w:szCs w:val="22"/>
              </w:rPr>
            </w:pPr>
            <w:r w:rsidRPr="00B87F85">
              <w:rPr>
                <w:sz w:val="22"/>
                <w:szCs w:val="22"/>
              </w:rPr>
              <w:t xml:space="preserve">   Sistema         </w:t>
            </w:r>
          </w:p>
          <w:p w14:paraId="6E9F0BCC" w14:textId="04DA6D2E" w:rsidR="008038E0" w:rsidRPr="00B87F85" w:rsidRDefault="00727F98" w:rsidP="00B525F0">
            <w:pPr>
              <w:pStyle w:val="tabela"/>
              <w:shd w:val="clear" w:color="auto" w:fill="F2F2F2" w:themeFill="background1" w:themeFillShade="F2"/>
              <w:rPr>
                <w:sz w:val="22"/>
                <w:szCs w:val="22"/>
              </w:rPr>
            </w:pPr>
            <w:r w:rsidRPr="00B87F85">
              <w:rPr>
                <w:sz w:val="22"/>
                <w:szCs w:val="22"/>
              </w:rPr>
              <w:t xml:space="preserve">   Aceitação</w:t>
            </w:r>
          </w:p>
        </w:tc>
        <w:tc>
          <w:tcPr>
            <w:tcW w:w="7229" w:type="dxa"/>
            <w:shd w:val="clear" w:color="auto" w:fill="F2F2F2" w:themeFill="background1" w:themeFillShade="F2"/>
            <w:vAlign w:val="center"/>
          </w:tcPr>
          <w:p w14:paraId="66948C70" w14:textId="77777777" w:rsidR="008038E0" w:rsidRPr="00B87F85" w:rsidRDefault="00727F98" w:rsidP="00B525F0">
            <w:pPr>
              <w:pStyle w:val="tabela"/>
              <w:shd w:val="clear" w:color="auto" w:fill="F2F2F2" w:themeFill="background1" w:themeFillShade="F2"/>
              <w:rPr>
                <w:bCs/>
                <w:sz w:val="22"/>
                <w:szCs w:val="22"/>
              </w:rPr>
            </w:pPr>
            <w:r w:rsidRPr="00B87F85">
              <w:rPr>
                <w:bCs/>
                <w:sz w:val="22"/>
                <w:szCs w:val="22"/>
              </w:rPr>
              <w:t xml:space="preserve"> Abordagem do teste</w:t>
            </w:r>
            <w:r w:rsidRPr="00B87F85">
              <w:rPr>
                <w:bCs/>
                <w:sz w:val="22"/>
                <w:szCs w:val="22"/>
              </w:rPr>
              <w:br/>
            </w:r>
          </w:p>
          <w:p w14:paraId="6BDCA44A" w14:textId="77777777" w:rsidR="008038E0" w:rsidRPr="00B87F85" w:rsidRDefault="00727F98" w:rsidP="00B525F0">
            <w:pPr>
              <w:pStyle w:val="tabela"/>
              <w:shd w:val="clear" w:color="auto" w:fill="F2F2F2" w:themeFill="background1" w:themeFillShade="F2"/>
              <w:rPr>
                <w:sz w:val="22"/>
                <w:szCs w:val="22"/>
              </w:rPr>
            </w:pPr>
            <w:r w:rsidRPr="00B87F85">
              <w:rPr>
                <w:sz w:val="22"/>
                <w:szCs w:val="22"/>
              </w:rPr>
              <w:t xml:space="preserve"> </w:t>
            </w:r>
            <w:r w:rsidRPr="00B87F85">
              <w:rPr>
                <w:sz w:val="22"/>
                <w:szCs w:val="22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7" w:name="Selecionar7"/>
            <w:r w:rsidRPr="00B87F85">
              <w:rPr>
                <w:sz w:val="22"/>
                <w:szCs w:val="22"/>
              </w:rPr>
              <w:instrText xml:space="preserve"> FORMCHECKBOX </w:instrText>
            </w:r>
            <w:r w:rsidR="0024495A" w:rsidRPr="00B87F85">
              <w:rPr>
                <w:sz w:val="22"/>
                <w:szCs w:val="22"/>
              </w:rPr>
            </w:r>
            <w:r w:rsidR="0024495A" w:rsidRPr="00B87F85">
              <w:rPr>
                <w:sz w:val="22"/>
                <w:szCs w:val="22"/>
              </w:rPr>
              <w:fldChar w:fldCharType="separate"/>
            </w:r>
            <w:r w:rsidRPr="00B87F85">
              <w:rPr>
                <w:sz w:val="22"/>
                <w:szCs w:val="22"/>
              </w:rPr>
              <w:fldChar w:fldCharType="end"/>
            </w:r>
            <w:bookmarkEnd w:id="7"/>
            <w:r w:rsidRPr="00B87F85">
              <w:rPr>
                <w:sz w:val="22"/>
                <w:szCs w:val="22"/>
              </w:rPr>
              <w:t xml:space="preserve">       Caixa branca        </w:t>
            </w:r>
            <w:r w:rsidRPr="00B87F85">
              <w:rPr>
                <w:sz w:val="22"/>
                <w:szCs w:val="22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Selecionar8"/>
            <w:r w:rsidRPr="00B87F85">
              <w:rPr>
                <w:sz w:val="22"/>
                <w:szCs w:val="22"/>
              </w:rPr>
              <w:instrText xml:space="preserve"> FORMCHECKBOX </w:instrText>
            </w:r>
            <w:r w:rsidR="0024495A" w:rsidRPr="00B87F85">
              <w:rPr>
                <w:sz w:val="22"/>
                <w:szCs w:val="22"/>
              </w:rPr>
            </w:r>
            <w:r w:rsidR="0024495A" w:rsidRPr="00B87F85">
              <w:rPr>
                <w:sz w:val="22"/>
                <w:szCs w:val="22"/>
              </w:rPr>
              <w:fldChar w:fldCharType="separate"/>
            </w:r>
            <w:r w:rsidRPr="00B87F85">
              <w:rPr>
                <w:sz w:val="22"/>
                <w:szCs w:val="22"/>
              </w:rPr>
              <w:fldChar w:fldCharType="end"/>
            </w:r>
            <w:bookmarkEnd w:id="8"/>
            <w:r w:rsidRPr="00B87F85">
              <w:rPr>
                <w:sz w:val="22"/>
                <w:szCs w:val="22"/>
              </w:rPr>
              <w:t xml:space="preserve">    Caixa preta</w:t>
            </w:r>
          </w:p>
        </w:tc>
      </w:tr>
      <w:tr w:rsidR="008038E0" w:rsidRPr="00B87F85" w14:paraId="0BD4C1D2" w14:textId="77777777" w:rsidTr="00B87F85">
        <w:tc>
          <w:tcPr>
            <w:tcW w:w="2694" w:type="dxa"/>
          </w:tcPr>
          <w:p w14:paraId="73B708E9" w14:textId="73C22B15" w:rsidR="008038E0" w:rsidRPr="00B87F85" w:rsidRDefault="00727F98" w:rsidP="00B525F0">
            <w:pPr>
              <w:shd w:val="clear" w:color="auto" w:fill="F2F2F2" w:themeFill="background1" w:themeFillShade="F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87F85">
              <w:rPr>
                <w:rFonts w:ascii="Arial" w:hAnsi="Arial" w:cs="Arial"/>
                <w:b/>
                <w:bCs/>
                <w:sz w:val="22"/>
                <w:szCs w:val="22"/>
              </w:rPr>
              <w:t>Responsável:</w:t>
            </w:r>
          </w:p>
        </w:tc>
        <w:tc>
          <w:tcPr>
            <w:tcW w:w="7229" w:type="dxa"/>
          </w:tcPr>
          <w:p w14:paraId="4FDDD22C" w14:textId="6192DD1F" w:rsidR="008038E0" w:rsidRPr="00B87F85" w:rsidRDefault="00044E8A" w:rsidP="00B525F0">
            <w:pPr>
              <w:shd w:val="clear" w:color="auto" w:fill="F2F2F2" w:themeFill="background1" w:themeFillShade="F2"/>
              <w:rPr>
                <w:rFonts w:ascii="Arial" w:hAnsi="Arial" w:cs="Arial"/>
                <w:sz w:val="22"/>
                <w:szCs w:val="22"/>
              </w:rPr>
            </w:pPr>
            <w:r w:rsidRPr="00B87F8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87F85">
              <w:rPr>
                <w:rFonts w:ascii="Arial" w:hAnsi="Arial" w:cs="Arial"/>
                <w:sz w:val="22"/>
                <w:szCs w:val="22"/>
              </w:rPr>
              <w:t>Welingnton</w:t>
            </w:r>
            <w:proofErr w:type="spellEnd"/>
            <w:r w:rsidRPr="00B87F85">
              <w:rPr>
                <w:rFonts w:ascii="Arial" w:hAnsi="Arial" w:cs="Arial"/>
                <w:sz w:val="22"/>
                <w:szCs w:val="22"/>
              </w:rPr>
              <w:t xml:space="preserve"> Luiz Figueiredo</w:t>
            </w:r>
          </w:p>
        </w:tc>
      </w:tr>
    </w:tbl>
    <w:p w14:paraId="65F4E3CB" w14:textId="554CE515" w:rsidR="008038E0" w:rsidRDefault="00727F98" w:rsidP="003210B1">
      <w:pPr>
        <w:shd w:val="clear" w:color="auto" w:fill="F2F2F2" w:themeFill="background1" w:themeFillShade="F2"/>
      </w:pPr>
      <w:r>
        <w:tab/>
      </w:r>
    </w:p>
    <w:p w14:paraId="7ED3CF04" w14:textId="77777777" w:rsidR="008038E0" w:rsidRDefault="00727F98">
      <w:pPr>
        <w:pStyle w:val="Ttulo2"/>
      </w:pPr>
      <w:bookmarkStart w:id="9" w:name="_Toc36523503"/>
      <w:r>
        <w:t>Iteração 2</w:t>
      </w:r>
      <w:bookmarkEnd w:id="9"/>
    </w:p>
    <w:p w14:paraId="1EB9B85A" w14:textId="77777777" w:rsidR="008038E0" w:rsidRDefault="00727F98">
      <w:pPr>
        <w:pStyle w:val="Padro"/>
        <w:rPr>
          <w:b/>
          <w:bCs/>
          <w:i/>
          <w:iCs/>
          <w:u w:val="single"/>
        </w:rPr>
      </w:pPr>
      <w:r>
        <w:rPr>
          <w:b/>
          <w:bCs/>
        </w:rPr>
        <w:t>…</w:t>
      </w:r>
    </w:p>
    <w:p w14:paraId="55E21DC0" w14:textId="77777777" w:rsidR="008038E0" w:rsidRDefault="00727F98" w:rsidP="00FD18AB">
      <w:pPr>
        <w:pStyle w:val="Ttulo1"/>
        <w:shd w:val="clear" w:color="auto" w:fill="002060"/>
      </w:pPr>
      <w:bookmarkStart w:id="10" w:name="_Toc36523504"/>
      <w:r>
        <w:t>Recursos</w:t>
      </w:r>
      <w:bookmarkEnd w:id="10"/>
    </w:p>
    <w:p w14:paraId="286093EF" w14:textId="01E89579" w:rsidR="008038E0" w:rsidRDefault="00727F98">
      <w:r>
        <w:t>Os recursos estão divididos nas subseções que se seguem.</w:t>
      </w:r>
    </w:p>
    <w:p w14:paraId="1C17FEDC" w14:textId="3965E9EF" w:rsidR="008038E0" w:rsidRDefault="00727F98">
      <w:pPr>
        <w:pStyle w:val="Ttulo2"/>
      </w:pPr>
      <w:bookmarkStart w:id="11" w:name="_Toc36523505"/>
      <w:r>
        <w:t>Ambiente de Teste – Software &amp; Hardware</w:t>
      </w:r>
      <w:bookmarkEnd w:id="11"/>
    </w:p>
    <w:p w14:paraId="15CC3C7C" w14:textId="46B08672" w:rsidR="00A051B2" w:rsidRPr="00A051B2" w:rsidRDefault="00E9734D" w:rsidP="00A051B2">
      <w:r>
        <w:t>- S</w:t>
      </w:r>
      <w:r w:rsidR="00A051B2">
        <w:t xml:space="preserve">istema desenvolvido em linguagem Java com </w:t>
      </w:r>
      <w:proofErr w:type="spellStart"/>
      <w:r w:rsidR="00A051B2">
        <w:t>html</w:t>
      </w:r>
      <w:proofErr w:type="spellEnd"/>
      <w:r w:rsidR="00A051B2">
        <w:t xml:space="preserve">, </w:t>
      </w:r>
      <w:proofErr w:type="spellStart"/>
      <w:r w:rsidR="00A051B2">
        <w:t>css</w:t>
      </w:r>
      <w:proofErr w:type="spellEnd"/>
      <w:r w:rsidR="00A051B2">
        <w:t xml:space="preserve">, </w:t>
      </w:r>
      <w:r w:rsidR="00654447">
        <w:t>Javascript.</w:t>
      </w:r>
    </w:p>
    <w:p w14:paraId="5F98F8E4" w14:textId="0EFD57A1" w:rsidR="008038E0" w:rsidRPr="00D40595" w:rsidRDefault="00E9734D">
      <w:pPr>
        <w:pStyle w:val="instrucaodepreenchimento"/>
        <w:rPr>
          <w:color w:val="000000" w:themeColor="text1"/>
        </w:rPr>
      </w:pPr>
      <w:r>
        <w:rPr>
          <w:color w:val="000000" w:themeColor="text1"/>
        </w:rPr>
        <w:t>-</w:t>
      </w:r>
      <w:r w:rsidR="00B52EDF">
        <w:rPr>
          <w:color w:val="000000" w:themeColor="text1"/>
        </w:rPr>
        <w:t xml:space="preserve"> </w:t>
      </w:r>
      <w:r>
        <w:rPr>
          <w:color w:val="000000" w:themeColor="text1"/>
        </w:rPr>
        <w:t>U</w:t>
      </w:r>
      <w:r w:rsidR="00F84ABB" w:rsidRPr="00D40595">
        <w:rPr>
          <w:color w:val="000000" w:themeColor="text1"/>
        </w:rPr>
        <w:t>tilizado para teste google Chrome</w:t>
      </w:r>
      <w:r w:rsidR="00D40595">
        <w:rPr>
          <w:color w:val="000000" w:themeColor="text1"/>
        </w:rPr>
        <w:t>.</w:t>
      </w:r>
    </w:p>
    <w:p w14:paraId="0A911ACC" w14:textId="77777777" w:rsidR="008038E0" w:rsidRDefault="00727F98">
      <w:pPr>
        <w:pStyle w:val="Ttulo2"/>
      </w:pPr>
      <w:bookmarkStart w:id="12" w:name="_Toc36523506"/>
      <w:r>
        <w:t>Ferramentas de Teste</w:t>
      </w:r>
      <w:bookmarkEnd w:id="12"/>
    </w:p>
    <w:p w14:paraId="07F5CB77" w14:textId="383CAB81" w:rsidR="00D40595" w:rsidRPr="00484603" w:rsidRDefault="00E9734D">
      <w:pPr>
        <w:pStyle w:val="instrucaodepreenchimento"/>
        <w:rPr>
          <w:color w:val="000000" w:themeColor="text1"/>
        </w:rPr>
      </w:pPr>
      <w:r>
        <w:rPr>
          <w:color w:val="000000" w:themeColor="text1"/>
        </w:rPr>
        <w:t>-</w:t>
      </w:r>
      <w:r w:rsidR="00F84ABB" w:rsidRPr="00484603">
        <w:rPr>
          <w:color w:val="000000" w:themeColor="text1"/>
        </w:rPr>
        <w:t xml:space="preserve"> Eclipse</w:t>
      </w:r>
      <w:r w:rsidR="009E5E69" w:rsidRPr="00484603">
        <w:rPr>
          <w:color w:val="000000" w:themeColor="text1"/>
        </w:rPr>
        <w:t xml:space="preserve"> </w:t>
      </w:r>
      <w:r w:rsidR="00D40595" w:rsidRPr="00484603">
        <w:rPr>
          <w:color w:val="000000" w:themeColor="text1"/>
        </w:rPr>
        <w:t>IDE</w:t>
      </w:r>
    </w:p>
    <w:p w14:paraId="7BBDC106" w14:textId="60A40269" w:rsidR="008038E0" w:rsidRPr="00484603" w:rsidRDefault="00E9734D">
      <w:pPr>
        <w:pStyle w:val="instrucaodepreenchimento"/>
        <w:rPr>
          <w:color w:val="000000" w:themeColor="text1"/>
        </w:rPr>
      </w:pPr>
      <w:r>
        <w:rPr>
          <w:color w:val="000000" w:themeColor="text1"/>
        </w:rPr>
        <w:t>-</w:t>
      </w:r>
      <w:r w:rsidR="00B52EDF">
        <w:rPr>
          <w:color w:val="000000" w:themeColor="text1"/>
        </w:rPr>
        <w:t xml:space="preserve"> </w:t>
      </w:r>
      <w:r w:rsidR="009E5E69" w:rsidRPr="00484603">
        <w:rPr>
          <w:color w:val="000000" w:themeColor="text1"/>
        </w:rPr>
        <w:t>Selenium WebDriver</w:t>
      </w:r>
    </w:p>
    <w:p w14:paraId="39A2F6DF" w14:textId="77777777" w:rsidR="008038E0" w:rsidRDefault="00727F98" w:rsidP="00FD18AB">
      <w:pPr>
        <w:pStyle w:val="Ttulo1"/>
        <w:shd w:val="clear" w:color="auto" w:fill="002060"/>
      </w:pPr>
      <w:bookmarkStart w:id="13" w:name="_Toc36523507"/>
      <w:r>
        <w:t>Cronograma</w:t>
      </w:r>
      <w:bookmarkEnd w:id="13"/>
    </w:p>
    <w:p w14:paraId="3BE58DDF" w14:textId="73CE6D8D" w:rsidR="008038E0" w:rsidRDefault="008038E0">
      <w:pPr>
        <w:pStyle w:val="instrucaodepreenchimento"/>
      </w:pPr>
    </w:p>
    <w:p w14:paraId="57606C9B" w14:textId="77777777" w:rsidR="009E5E69" w:rsidRPr="009E5E69" w:rsidRDefault="009E5E69" w:rsidP="009E5E69"/>
    <w:p w14:paraId="70807B13" w14:textId="77777777" w:rsidR="008038E0" w:rsidRDefault="00727F98" w:rsidP="00FD18AB">
      <w:pPr>
        <w:pStyle w:val="Ttulo1"/>
        <w:shd w:val="clear" w:color="auto" w:fill="002060"/>
      </w:pPr>
      <w:bookmarkStart w:id="14" w:name="_Toc36523508"/>
      <w:r>
        <w:t>Referências</w:t>
      </w:r>
      <w:bookmarkEnd w:id="14"/>
    </w:p>
    <w:p w14:paraId="0BFE8AA8" w14:textId="14FF5A5A" w:rsidR="00727F98" w:rsidRPr="00036A3C" w:rsidRDefault="00036A3C" w:rsidP="00036A3C">
      <w:pPr>
        <w:pStyle w:val="instrucaodepreenchimento"/>
        <w:rPr>
          <w:rFonts w:ascii="Times" w:hAnsi="Times" w:cs="Times"/>
          <w:color w:val="000000"/>
          <w:sz w:val="28"/>
          <w:szCs w:val="28"/>
        </w:rPr>
      </w:pPr>
      <w:r w:rsidRPr="00036A3C">
        <w:rPr>
          <w:rFonts w:ascii="Consolas" w:hAnsi="Consolas"/>
          <w:color w:val="0A3069"/>
          <w:sz w:val="28"/>
          <w:szCs w:val="28"/>
          <w:shd w:val="clear" w:color="auto" w:fill="FFFFFF"/>
        </w:rPr>
        <w:t>http://localhost:4200/login</w:t>
      </w:r>
    </w:p>
    <w:sectPr w:rsidR="00727F98" w:rsidRPr="00036A3C">
      <w:type w:val="continuous"/>
      <w:pgSz w:w="11905" w:h="16837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8E6A3" w14:textId="77777777" w:rsidR="0024495A" w:rsidRDefault="0024495A" w:rsidP="005B7573">
      <w:pPr>
        <w:spacing w:before="0" w:after="0"/>
      </w:pPr>
      <w:r>
        <w:separator/>
      </w:r>
    </w:p>
  </w:endnote>
  <w:endnote w:type="continuationSeparator" w:id="0">
    <w:p w14:paraId="01583500" w14:textId="77777777" w:rsidR="0024495A" w:rsidRDefault="0024495A" w:rsidP="005B757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Ba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8038E0" w14:paraId="37C31245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660BBD4F" w14:textId="5C0D6C3C" w:rsidR="008038E0" w:rsidRDefault="00727F98">
          <w:pPr>
            <w:pStyle w:val="Rodap"/>
            <w:rPr>
              <w:snapToGrid w:val="0"/>
              <w:lang w:eastAsia="en-US"/>
            </w:rPr>
          </w:pPr>
          <w:r>
            <w:t>Plano de Teste</w:t>
          </w:r>
        </w:p>
        <w:p w14:paraId="6B6A6E11" w14:textId="4EB049D6" w:rsidR="008038E0" w:rsidRDefault="008038E0">
          <w:pPr>
            <w:pStyle w:val="Rodap"/>
          </w:pPr>
        </w:p>
      </w:tc>
      <w:tc>
        <w:tcPr>
          <w:tcW w:w="4783" w:type="dxa"/>
          <w:tcBorders>
            <w:top w:val="single" w:sz="4" w:space="0" w:color="auto"/>
          </w:tcBorders>
        </w:tcPr>
        <w:p w14:paraId="6D0D715E" w14:textId="77777777" w:rsidR="008038E0" w:rsidRDefault="00727F98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  <w:tr w:rsidR="008038E0" w14:paraId="3A183805" w14:textId="77777777">
      <w:trPr>
        <w:cantSplit/>
        <w:trHeight w:val="367"/>
      </w:trPr>
      <w:tc>
        <w:tcPr>
          <w:tcW w:w="4503" w:type="dxa"/>
          <w:vMerge/>
        </w:tcPr>
        <w:p w14:paraId="51A0A2ED" w14:textId="77777777" w:rsidR="008038E0" w:rsidRDefault="008038E0">
          <w:pPr>
            <w:pStyle w:val="Rodap"/>
          </w:pPr>
        </w:p>
      </w:tc>
      <w:tc>
        <w:tcPr>
          <w:tcW w:w="4783" w:type="dxa"/>
          <w:vAlign w:val="bottom"/>
        </w:tcPr>
        <w:p w14:paraId="1A975157" w14:textId="57B91BA6" w:rsidR="008038E0" w:rsidRDefault="008038E0" w:rsidP="00D40595">
          <w:pPr>
            <w:pStyle w:val="Rodap"/>
            <w:jc w:val="center"/>
          </w:pPr>
        </w:p>
      </w:tc>
    </w:tr>
  </w:tbl>
  <w:p w14:paraId="4E29E13F" w14:textId="77777777" w:rsidR="008038E0" w:rsidRDefault="008038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9D85D" w14:textId="77777777" w:rsidR="0024495A" w:rsidRDefault="0024495A" w:rsidP="005B7573">
      <w:pPr>
        <w:spacing w:before="0" w:after="0"/>
      </w:pPr>
      <w:r>
        <w:separator/>
      </w:r>
    </w:p>
  </w:footnote>
  <w:footnote w:type="continuationSeparator" w:id="0">
    <w:p w14:paraId="51ACFE1E" w14:textId="77777777" w:rsidR="0024495A" w:rsidRDefault="0024495A" w:rsidP="005B757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80125" w14:textId="0104E510" w:rsidR="008038E0" w:rsidRDefault="008038E0" w:rsidP="00431C84">
    <w:pPr>
      <w:pBdr>
        <w:top w:val="single" w:sz="6" w:space="1" w:color="auto"/>
      </w:pBdr>
      <w:spacing w:before="0"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6479B" w14:textId="77777777" w:rsidR="008038E0" w:rsidRDefault="008038E0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suff w:val="nothing"/>
      <w:lvlText w:val="•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5" w15:restartNumberingAfterBreak="0">
    <w:nsid w:val="00000002"/>
    <w:multiLevelType w:val="multilevel"/>
    <w:tmpl w:val="00000002"/>
    <w:lvl w:ilvl="0">
      <w:start w:val="4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1.%2."/>
      <w:lvlJc w:val="left"/>
      <w:pPr>
        <w:ind w:left="313" w:hanging="283"/>
      </w:pPr>
    </w:lvl>
    <w:lvl w:ilvl="2">
      <w:start w:val="1"/>
      <w:numFmt w:val="decimal"/>
      <w:suff w:val="nothing"/>
      <w:lvlText w:val="%1.%2.%3"/>
      <w:lvlJc w:val="left"/>
      <w:pPr>
        <w:ind w:left="343" w:hanging="283"/>
      </w:pPr>
    </w:lvl>
    <w:lvl w:ilvl="3">
      <w:start w:val="1"/>
      <w:numFmt w:val="decimal"/>
      <w:suff w:val="nothing"/>
      <w:lvlText w:val="%1.%2.%3.%4."/>
      <w:lvlJc w:val="left"/>
      <w:pPr>
        <w:ind w:left="373" w:hanging="283"/>
      </w:pPr>
    </w:lvl>
    <w:lvl w:ilvl="4">
      <w:start w:val="1"/>
      <w:numFmt w:val="decimal"/>
      <w:suff w:val="nothing"/>
      <w:lvlText w:val="%1.%2.%3.%4.%5."/>
      <w:lvlJc w:val="left"/>
      <w:pPr>
        <w:ind w:left="403" w:hanging="283"/>
      </w:pPr>
    </w:lvl>
    <w:lvl w:ilvl="5">
      <w:start w:val="1"/>
      <w:numFmt w:val="decimal"/>
      <w:suff w:val="nothing"/>
      <w:lvlText w:val="%1.%2.%3.%4.%5.%6."/>
      <w:lvlJc w:val="left"/>
      <w:pPr>
        <w:ind w:left="433" w:hanging="283"/>
      </w:pPr>
    </w:lvl>
    <w:lvl w:ilvl="6">
      <w:start w:val="1"/>
      <w:numFmt w:val="decimal"/>
      <w:suff w:val="nothing"/>
      <w:lvlText w:val="%1.%2.%3.%4.%5.%6.%7."/>
      <w:lvlJc w:val="left"/>
      <w:pPr>
        <w:ind w:left="463" w:hanging="283"/>
      </w:pPr>
    </w:lvl>
    <w:lvl w:ilvl="7">
      <w:start w:val="1"/>
      <w:numFmt w:val="decimal"/>
      <w:suff w:val="nothing"/>
      <w:lvlText w:val="%1.%2.%3.%4.%5.%6.%7.%8."/>
      <w:lvlJc w:val="left"/>
      <w:pPr>
        <w:ind w:left="493" w:hanging="283"/>
      </w:pPr>
    </w:lvl>
    <w:lvl w:ilvl="8">
      <w:start w:val="1"/>
      <w:numFmt w:val="decimal"/>
      <w:suff w:val="nothing"/>
      <w:lvlText w:val="%1.%2.%3.%4.%5.%6.%7.%8.%9."/>
      <w:lvlJc w:val="left"/>
      <w:pPr>
        <w:ind w:left="523" w:hanging="283"/>
      </w:pPr>
    </w:lvl>
  </w:abstractNum>
  <w:abstractNum w:abstractNumId="6" w15:restartNumberingAfterBreak="0">
    <w:nsid w:val="00000003"/>
    <w:multiLevelType w:val="multilevel"/>
    <w:tmpl w:val="00000003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7" w15:restartNumberingAfterBreak="0">
    <w:nsid w:val="00000004"/>
    <w:multiLevelType w:val="multilevel"/>
    <w:tmpl w:val="00000004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8" w15:restartNumberingAfterBreak="0">
    <w:nsid w:val="00000005"/>
    <w:multiLevelType w:val="multilevel"/>
    <w:tmpl w:val="00000005"/>
    <w:name w:val="Numeração 1"/>
    <w:lvl w:ilvl="0">
      <w:start w:val="1"/>
      <w:numFmt w:val="decimal"/>
      <w:suff w:val="nothing"/>
      <w:lvlText w:val="%1"/>
      <w:lvlJc w:val="left"/>
      <w:pPr>
        <w:ind w:left="340" w:hanging="340"/>
      </w:pPr>
    </w:lvl>
    <w:lvl w:ilvl="1">
      <w:start w:val="1"/>
      <w:numFmt w:val="decimal"/>
      <w:suff w:val="nothing"/>
      <w:lvlText w:val="%1.%2"/>
      <w:lvlJc w:val="left"/>
      <w:pPr>
        <w:ind w:left="623" w:hanging="340"/>
      </w:pPr>
    </w:lvl>
    <w:lvl w:ilvl="2">
      <w:start w:val="1"/>
      <w:numFmt w:val="decimal"/>
      <w:suff w:val="nothing"/>
      <w:lvlText w:val="%1.%2.%3"/>
      <w:lvlJc w:val="left"/>
      <w:pPr>
        <w:ind w:left="906" w:hanging="340"/>
      </w:pPr>
    </w:lvl>
    <w:lvl w:ilvl="3">
      <w:start w:val="1"/>
      <w:numFmt w:val="decimal"/>
      <w:suff w:val="nothing"/>
      <w:lvlText w:val="%1.%2.%3.%4"/>
      <w:lvlJc w:val="left"/>
      <w:pPr>
        <w:ind w:left="1189" w:hanging="340"/>
      </w:pPr>
    </w:lvl>
    <w:lvl w:ilvl="4">
      <w:start w:val="1"/>
      <w:numFmt w:val="decimal"/>
      <w:suff w:val="nothing"/>
      <w:lvlText w:val="%1.%2.%3.%4.%5"/>
      <w:lvlJc w:val="left"/>
      <w:pPr>
        <w:ind w:left="1472" w:hanging="340"/>
      </w:pPr>
    </w:lvl>
    <w:lvl w:ilvl="5">
      <w:start w:val="1"/>
      <w:numFmt w:val="decimal"/>
      <w:suff w:val="nothing"/>
      <w:lvlText w:val="%1.%2.%3.%4.%5.%6"/>
      <w:lvlJc w:val="left"/>
      <w:pPr>
        <w:ind w:left="1755" w:hanging="340"/>
      </w:pPr>
    </w:lvl>
    <w:lvl w:ilvl="6">
      <w:start w:val="1"/>
      <w:numFmt w:val="decimal"/>
      <w:suff w:val="nothing"/>
      <w:lvlText w:val="%1.%2.%3.%4.%5.%6.%7"/>
      <w:lvlJc w:val="left"/>
      <w:pPr>
        <w:ind w:left="2038" w:hanging="340"/>
      </w:pPr>
    </w:lvl>
    <w:lvl w:ilvl="7">
      <w:start w:val="1"/>
      <w:numFmt w:val="decimal"/>
      <w:suff w:val="nothing"/>
      <w:lvlText w:val="%1.%2.%3.%4.%5.%6.%7.%8"/>
      <w:lvlJc w:val="left"/>
      <w:pPr>
        <w:ind w:left="2321" w:hanging="340"/>
      </w:pPr>
    </w:lvl>
    <w:lvl w:ilvl="8">
      <w:start w:val="1"/>
      <w:numFmt w:val="decimal"/>
      <w:suff w:val="nothing"/>
      <w:lvlText w:val="%1.%2.%3.%4.%5.%6.%7.%8.%9"/>
      <w:lvlJc w:val="left"/>
      <w:pPr>
        <w:ind w:left="2604" w:hanging="340"/>
      </w:pPr>
    </w:lvl>
  </w:abstractNum>
  <w:abstractNum w:abstractNumId="9" w15:restartNumberingAfterBreak="0">
    <w:nsid w:val="00000006"/>
    <w:multiLevelType w:val="multilevel"/>
    <w:tmpl w:val="00000006"/>
    <w:lvl w:ilvl="0">
      <w:start w:val="1"/>
      <w:numFmt w:val="bullet"/>
      <w:suff w:val="nothing"/>
      <w:lvlText w:val="·"/>
      <w:lvlJc w:val="left"/>
      <w:pPr>
        <w:ind w:left="360" w:hanging="360"/>
      </w:pPr>
      <w:rPr>
        <w:rFonts w:ascii="Symbol" w:hAnsi="Symbol" w:cs="Times New Roman"/>
      </w:rPr>
    </w:lvl>
    <w:lvl w:ilvl="1">
      <w:start w:val="1"/>
      <w:numFmt w:val="bullet"/>
      <w:suff w:val="nothing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§"/>
      <w:lvlJc w:val="left"/>
      <w:pPr>
        <w:ind w:left="1800" w:hanging="360"/>
      </w:pPr>
      <w:rPr>
        <w:rFonts w:ascii="Wingdings" w:hAnsi="Wingdings" w:cs="Times New Roman"/>
      </w:rPr>
    </w:lvl>
    <w:lvl w:ilvl="3">
      <w:start w:val="1"/>
      <w:numFmt w:val="bullet"/>
      <w:suff w:val="nothing"/>
      <w:lvlText w:val="·"/>
      <w:lvlJc w:val="left"/>
      <w:pPr>
        <w:ind w:left="2520" w:hanging="360"/>
      </w:pPr>
      <w:rPr>
        <w:rFonts w:ascii="Symbol" w:hAnsi="Symbol" w:cs="Times New Roman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7"/>
    <w:multiLevelType w:val="multilevel"/>
    <w:tmpl w:val="00000007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D462DB1"/>
    <w:multiLevelType w:val="hybridMultilevel"/>
    <w:tmpl w:val="4808E1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106219648">
    <w:abstractNumId w:val="14"/>
  </w:num>
  <w:num w:numId="2" w16cid:durableId="180631617">
    <w:abstractNumId w:val="18"/>
  </w:num>
  <w:num w:numId="3" w16cid:durableId="685398676">
    <w:abstractNumId w:val="13"/>
  </w:num>
  <w:num w:numId="4" w16cid:durableId="1039739942">
    <w:abstractNumId w:val="12"/>
  </w:num>
  <w:num w:numId="5" w16cid:durableId="683821056">
    <w:abstractNumId w:val="21"/>
  </w:num>
  <w:num w:numId="6" w16cid:durableId="1012219627">
    <w:abstractNumId w:val="1"/>
  </w:num>
  <w:num w:numId="7" w16cid:durableId="1001199993">
    <w:abstractNumId w:val="17"/>
  </w:num>
  <w:num w:numId="8" w16cid:durableId="547189216">
    <w:abstractNumId w:val="11"/>
  </w:num>
  <w:num w:numId="9" w16cid:durableId="2090887568">
    <w:abstractNumId w:val="23"/>
  </w:num>
  <w:num w:numId="10" w16cid:durableId="1664508818">
    <w:abstractNumId w:val="16"/>
  </w:num>
  <w:num w:numId="11" w16cid:durableId="2076663995">
    <w:abstractNumId w:val="20"/>
  </w:num>
  <w:num w:numId="12" w16cid:durableId="1972593316">
    <w:abstractNumId w:val="22"/>
  </w:num>
  <w:num w:numId="13" w16cid:durableId="1415663412">
    <w:abstractNumId w:val="0"/>
  </w:num>
  <w:num w:numId="14" w16cid:durableId="1202061656">
    <w:abstractNumId w:val="15"/>
  </w:num>
  <w:num w:numId="15" w16cid:durableId="1450007619">
    <w:abstractNumId w:val="19"/>
  </w:num>
  <w:num w:numId="16" w16cid:durableId="1933705757">
    <w:abstractNumId w:val="3"/>
  </w:num>
  <w:num w:numId="17" w16cid:durableId="224686245">
    <w:abstractNumId w:val="2"/>
  </w:num>
  <w:num w:numId="18" w16cid:durableId="326908207">
    <w:abstractNumId w:val="2"/>
  </w:num>
  <w:num w:numId="19" w16cid:durableId="936522293">
    <w:abstractNumId w:val="2"/>
  </w:num>
  <w:num w:numId="20" w16cid:durableId="1970282949">
    <w:abstractNumId w:val="2"/>
  </w:num>
  <w:num w:numId="21" w16cid:durableId="302657867">
    <w:abstractNumId w:val="2"/>
  </w:num>
  <w:num w:numId="22" w16cid:durableId="1138453263">
    <w:abstractNumId w:val="4"/>
  </w:num>
  <w:num w:numId="23" w16cid:durableId="294604403">
    <w:abstractNumId w:val="5"/>
  </w:num>
  <w:num w:numId="24" w16cid:durableId="294216036">
    <w:abstractNumId w:val="6"/>
  </w:num>
  <w:num w:numId="25" w16cid:durableId="1942029807">
    <w:abstractNumId w:val="7"/>
  </w:num>
  <w:num w:numId="26" w16cid:durableId="2114354831">
    <w:abstractNumId w:val="8"/>
  </w:num>
  <w:num w:numId="27" w16cid:durableId="638803398">
    <w:abstractNumId w:val="9"/>
  </w:num>
  <w:num w:numId="28" w16cid:durableId="1031108335">
    <w:abstractNumId w:val="10"/>
  </w:num>
  <w:num w:numId="29" w16cid:durableId="15807473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E0"/>
    <w:rsid w:val="00036A3C"/>
    <w:rsid w:val="00044E8A"/>
    <w:rsid w:val="001949C5"/>
    <w:rsid w:val="001E751C"/>
    <w:rsid w:val="0024495A"/>
    <w:rsid w:val="003210B1"/>
    <w:rsid w:val="003A5FCF"/>
    <w:rsid w:val="00431C84"/>
    <w:rsid w:val="00455EEE"/>
    <w:rsid w:val="00484603"/>
    <w:rsid w:val="00502747"/>
    <w:rsid w:val="00510347"/>
    <w:rsid w:val="0058677B"/>
    <w:rsid w:val="006454B0"/>
    <w:rsid w:val="00654447"/>
    <w:rsid w:val="00727F98"/>
    <w:rsid w:val="008038E0"/>
    <w:rsid w:val="008153E5"/>
    <w:rsid w:val="009E5E69"/>
    <w:rsid w:val="00A051B2"/>
    <w:rsid w:val="00A96B75"/>
    <w:rsid w:val="00B32714"/>
    <w:rsid w:val="00B525F0"/>
    <w:rsid w:val="00B52EDF"/>
    <w:rsid w:val="00B87F85"/>
    <w:rsid w:val="00D24809"/>
    <w:rsid w:val="00D40595"/>
    <w:rsid w:val="00D54746"/>
    <w:rsid w:val="00E9734D"/>
    <w:rsid w:val="00F84ABB"/>
    <w:rsid w:val="00FD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CBBFE8"/>
  <w15:docId w15:val="{A013129E-FC9F-48CA-80AD-21EFA9E1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ind w:left="431" w:hanging="431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Avanocorpodotexto">
    <w:name w:val="Avanço corpo do texto"/>
    <w:basedOn w:val="Padro"/>
    <w:pPr>
      <w:ind w:firstLine="708"/>
    </w:pPr>
  </w:style>
  <w:style w:type="paragraph" w:customStyle="1" w:styleId="WW-Corpodetexto3">
    <w:name w:val="WW-Corpo de texto 3"/>
    <w:basedOn w:val="Padro"/>
    <w:rPr>
      <w:color w:val="0000FF"/>
    </w:rPr>
  </w:style>
  <w:style w:type="paragraph" w:customStyle="1" w:styleId="tabela">
    <w:name w:val="tabela"/>
    <w:basedOn w:val="Normal"/>
    <w:pPr>
      <w:autoSpaceDE w:val="0"/>
      <w:autoSpaceDN w:val="0"/>
      <w:adjustRightInd w:val="0"/>
      <w:jc w:val="left"/>
    </w:pPr>
    <w:rPr>
      <w:rFonts w:ascii="Arial" w:hAnsi="Arial" w:cs="Arial"/>
      <w:sz w:val="20"/>
    </w:rPr>
  </w:style>
  <w:style w:type="paragraph" w:customStyle="1" w:styleId="WW-BodyText2">
    <w:name w:val="WW-Body Text 2"/>
    <w:basedOn w:val="Padro"/>
    <w:rPr>
      <w:i/>
      <w:iCs/>
    </w:rPr>
  </w:style>
  <w:style w:type="paragraph" w:customStyle="1" w:styleId="Corpodotexto">
    <w:name w:val="Corpo do texto"/>
    <w:basedOn w:val="Padro"/>
    <w:pPr>
      <w:keepLines/>
      <w:spacing w:after="120" w:line="240" w:lineRule="atLeast"/>
      <w:ind w:left="720" w:firstLine="1"/>
    </w:pPr>
    <w:rPr>
      <w:szCs w:val="20"/>
      <w:lang w:val="en-US"/>
    </w:rPr>
  </w:style>
  <w:style w:type="paragraph" w:customStyle="1" w:styleId="WW-ListNumber">
    <w:name w:val="WW-List Number"/>
    <w:basedOn w:val="Padro"/>
  </w:style>
  <w:style w:type="table" w:styleId="Tabelacomgrade">
    <w:name w:val="Table Grid"/>
    <w:basedOn w:val="Tabelanormal"/>
    <w:uiPriority w:val="59"/>
    <w:unhideWhenUsed/>
    <w:rsid w:val="003A5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Fontepargpadro"/>
    <w:rsid w:val="009E5E69"/>
  </w:style>
  <w:style w:type="character" w:styleId="MenoPendente">
    <w:name w:val="Unresolved Mention"/>
    <w:basedOn w:val="Fontepargpadro"/>
    <w:uiPriority w:val="99"/>
    <w:semiHidden/>
    <w:unhideWhenUsed/>
    <w:rsid w:val="00B32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GDSI\metodologia\testes\modelos\planoTest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planoTestes.dot</Template>
  <TotalTime>50</TotalTime>
  <Pages>1</Pages>
  <Words>457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CESAR - Qualiti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Metodologia Emprel</dc:subject>
  <dc:creator>1334</dc:creator>
  <cp:lastModifiedBy>Dell</cp:lastModifiedBy>
  <cp:revision>4</cp:revision>
  <cp:lastPrinted>2000-12-05T11:23:00Z</cp:lastPrinted>
  <dcterms:created xsi:type="dcterms:W3CDTF">2022-04-27T23:07:00Z</dcterms:created>
  <dcterms:modified xsi:type="dcterms:W3CDTF">2022-04-30T12:44:00Z</dcterms:modified>
</cp:coreProperties>
</file>